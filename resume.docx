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C2DEB35" w14:textId="77777777" w:rsidR="00391688" w:rsidRDefault="00EA2A2E">
      <w:pPr>
        <w:spacing w:line="840" w:lineRule="exact"/>
        <w:ind w:left="128" w:right="-26"/>
        <w:rPr>
          <w:sz w:val="75"/>
          <w:szCs w:val="75"/>
        </w:rPr>
      </w:pPr>
      <w:r>
        <w:rPr>
          <w:color w:val="B8B8B8"/>
          <w:w w:val="113"/>
          <w:position w:val="-1"/>
          <w:sz w:val="75"/>
          <w:szCs w:val="75"/>
          <w:u w:val="thick" w:color="B8B8B8"/>
        </w:rPr>
        <w:t xml:space="preserve"> </w:t>
      </w:r>
      <w:r>
        <w:rPr>
          <w:color w:val="B8B8B8"/>
          <w:position w:val="-1"/>
          <w:sz w:val="75"/>
          <w:szCs w:val="75"/>
          <w:u w:val="thick" w:color="B8B8B8"/>
        </w:rPr>
        <w:t xml:space="preserve">                              </w:t>
      </w:r>
      <w:r>
        <w:rPr>
          <w:color w:val="B8B8B8"/>
          <w:spacing w:val="57"/>
          <w:position w:val="-1"/>
          <w:sz w:val="75"/>
          <w:szCs w:val="75"/>
          <w:u w:val="thick" w:color="B8B8B8"/>
        </w:rPr>
        <w:t xml:space="preserve"> </w:t>
      </w:r>
      <w:r>
        <w:rPr>
          <w:color w:val="B8B8B8"/>
          <w:position w:val="-1"/>
          <w:sz w:val="75"/>
          <w:szCs w:val="75"/>
          <w:u w:val="thick" w:color="B8B8B8"/>
        </w:rPr>
        <w:t>Song</w:t>
      </w:r>
      <w:r>
        <w:rPr>
          <w:color w:val="B8B8B8"/>
          <w:spacing w:val="-27"/>
          <w:position w:val="-1"/>
          <w:sz w:val="75"/>
          <w:szCs w:val="75"/>
          <w:u w:val="thick" w:color="B8B8B8"/>
        </w:rPr>
        <w:t xml:space="preserve"> </w:t>
      </w:r>
      <w:r>
        <w:rPr>
          <w:color w:val="727272"/>
          <w:spacing w:val="-20"/>
          <w:position w:val="-1"/>
          <w:sz w:val="75"/>
          <w:szCs w:val="75"/>
          <w:u w:val="thick" w:color="B8B8B8"/>
        </w:rPr>
        <w:t>W</w:t>
      </w:r>
      <w:r>
        <w:rPr>
          <w:color w:val="727272"/>
          <w:position w:val="-1"/>
          <w:sz w:val="75"/>
          <w:szCs w:val="75"/>
          <w:u w:val="thick" w:color="B8B8B8"/>
        </w:rPr>
        <w:t>ei</w:t>
      </w:r>
    </w:p>
    <w:p w14:paraId="08A55C13" w14:textId="77777777" w:rsidR="00391688" w:rsidRDefault="00391688">
      <w:pPr>
        <w:spacing w:line="200" w:lineRule="exact"/>
      </w:pPr>
    </w:p>
    <w:p w14:paraId="4AC9F648" w14:textId="77777777" w:rsidR="00391688" w:rsidRDefault="00391688">
      <w:pPr>
        <w:spacing w:line="200" w:lineRule="exact"/>
      </w:pPr>
    </w:p>
    <w:p w14:paraId="40F9F688" w14:textId="77777777" w:rsidR="00391688" w:rsidRDefault="00391688">
      <w:pPr>
        <w:spacing w:line="200" w:lineRule="exact"/>
      </w:pPr>
    </w:p>
    <w:p w14:paraId="50739918" w14:textId="77777777" w:rsidR="00391688" w:rsidRDefault="00391688">
      <w:pPr>
        <w:spacing w:line="200" w:lineRule="exact"/>
      </w:pPr>
    </w:p>
    <w:p w14:paraId="7DC517D0" w14:textId="77777777" w:rsidR="00391688" w:rsidRDefault="00391688">
      <w:pPr>
        <w:spacing w:line="280" w:lineRule="exact"/>
        <w:rPr>
          <w:sz w:val="28"/>
          <w:szCs w:val="28"/>
        </w:rPr>
      </w:pPr>
    </w:p>
    <w:p w14:paraId="0D2F8E90" w14:textId="77777777" w:rsidR="00391688" w:rsidRDefault="00F27D50">
      <w:pPr>
        <w:spacing w:before="25"/>
        <w:ind w:left="1563"/>
        <w:rPr>
          <w:sz w:val="28"/>
          <w:szCs w:val="28"/>
        </w:rPr>
      </w:pPr>
      <w:r>
        <w:pict w14:anchorId="45E58629">
          <v:group id="_x0000_s1034" style="position:absolute;left:0;text-align:left;margin-left:74.4pt;margin-top:8pt;width:62.75pt;height:4.6pt;z-index:-251660800;mso-position-horizontal-relative:page" coordorigin="1488,160" coordsize="1255,92">
            <v:shape id="_x0000_s1035" style="position:absolute;left:1488;top:160;width:1255;height:92" coordorigin="1488,160" coordsize="1255,92" path="m1488,252l2744,252,2744,160,1488,160,1488,252xe" fillcolor="#3872b2" stroked="f">
              <v:path arrowok="t"/>
            </v:shape>
            <w10:wrap anchorx="page"/>
          </v:group>
        </w:pict>
      </w:r>
      <w:r w:rsidR="00EA2A2E">
        <w:rPr>
          <w:color w:val="3872B2"/>
          <w:w w:val="102"/>
          <w:sz w:val="28"/>
          <w:szCs w:val="28"/>
        </w:rPr>
        <w:t>Education</w:t>
      </w:r>
    </w:p>
    <w:p w14:paraId="747CD17F" w14:textId="77777777" w:rsidR="00391688" w:rsidRDefault="00391688">
      <w:pPr>
        <w:spacing w:before="2" w:line="120" w:lineRule="exact"/>
        <w:rPr>
          <w:sz w:val="12"/>
          <w:szCs w:val="12"/>
        </w:rPr>
      </w:pPr>
    </w:p>
    <w:p w14:paraId="737DF543" w14:textId="77777777" w:rsidR="00391688" w:rsidRDefault="00EA2A2E">
      <w:pPr>
        <w:ind w:left="402"/>
        <w:rPr>
          <w:sz w:val="22"/>
          <w:szCs w:val="22"/>
        </w:rPr>
      </w:pPr>
      <w:r>
        <w:rPr>
          <w:sz w:val="22"/>
          <w:szCs w:val="22"/>
        </w:rPr>
        <w:t xml:space="preserve">2006–2010  </w:t>
      </w:r>
      <w:r>
        <w:rPr>
          <w:spacing w:val="4"/>
          <w:sz w:val="22"/>
          <w:szCs w:val="22"/>
        </w:rPr>
        <w:t xml:space="preserve"> </w:t>
      </w:r>
      <w:r>
        <w:rPr>
          <w:b/>
          <w:sz w:val="22"/>
          <w:szCs w:val="22"/>
        </w:rPr>
        <w:t>Master</w:t>
      </w:r>
      <w:r>
        <w:rPr>
          <w:b/>
          <w:spacing w:val="52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19"/>
          <w:sz w:val="22"/>
          <w:szCs w:val="22"/>
        </w:rPr>
        <w:t xml:space="preserve"> </w:t>
      </w:r>
      <w:r>
        <w:rPr>
          <w:b/>
          <w:sz w:val="22"/>
          <w:szCs w:val="22"/>
        </w:rPr>
        <w:t>Computer</w:t>
      </w:r>
      <w:r>
        <w:rPr>
          <w:b/>
          <w:spacing w:val="44"/>
          <w:sz w:val="22"/>
          <w:szCs w:val="22"/>
        </w:rPr>
        <w:t xml:space="preserve"> </w:t>
      </w:r>
      <w:r>
        <w:rPr>
          <w:b/>
          <w:sz w:val="22"/>
          <w:szCs w:val="22"/>
        </w:rPr>
        <w:t>Science</w:t>
      </w:r>
      <w:r>
        <w:rPr>
          <w:sz w:val="22"/>
          <w:szCs w:val="22"/>
        </w:rPr>
        <w:t xml:space="preserve">, </w:t>
      </w:r>
      <w:r>
        <w:rPr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Universi</w:t>
      </w:r>
      <w:r>
        <w:rPr>
          <w:i/>
          <w:spacing w:val="-6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1"/>
          <w:sz w:val="22"/>
          <w:szCs w:val="22"/>
        </w:rPr>
        <w:t xml:space="preserve"> </w:t>
      </w:r>
      <w:r>
        <w:rPr>
          <w:i/>
          <w:sz w:val="22"/>
          <w:szCs w:val="22"/>
        </w:rPr>
        <w:t>Houston</w:t>
      </w:r>
      <w:r>
        <w:rPr>
          <w:sz w:val="22"/>
          <w:szCs w:val="22"/>
        </w:rPr>
        <w:t>,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Houston,</w:t>
      </w:r>
      <w:r>
        <w:rPr>
          <w:spacing w:val="34"/>
          <w:sz w:val="22"/>
          <w:szCs w:val="22"/>
        </w:rPr>
        <w:t xml:space="preserve"> </w:t>
      </w:r>
      <w:r>
        <w:rPr>
          <w:i/>
          <w:w w:val="101"/>
          <w:sz w:val="22"/>
          <w:szCs w:val="22"/>
        </w:rPr>
        <w:t>3.4</w:t>
      </w:r>
      <w:r>
        <w:rPr>
          <w:w w:val="110"/>
          <w:sz w:val="22"/>
          <w:szCs w:val="22"/>
        </w:rPr>
        <w:t>.</w:t>
      </w:r>
    </w:p>
    <w:p w14:paraId="4236FC8F" w14:textId="77777777" w:rsidR="00391688" w:rsidRDefault="00EA2A2E">
      <w:pPr>
        <w:spacing w:before="72"/>
        <w:ind w:left="402"/>
        <w:rPr>
          <w:sz w:val="22"/>
          <w:szCs w:val="22"/>
        </w:rPr>
      </w:pPr>
      <w:r>
        <w:rPr>
          <w:sz w:val="22"/>
          <w:szCs w:val="22"/>
        </w:rPr>
        <w:t xml:space="preserve">2002–2006  </w:t>
      </w:r>
      <w:r>
        <w:rPr>
          <w:spacing w:val="4"/>
          <w:sz w:val="22"/>
          <w:szCs w:val="22"/>
        </w:rPr>
        <w:t xml:space="preserve"> </w:t>
      </w:r>
      <w:r>
        <w:rPr>
          <w:b/>
          <w:w w:val="106"/>
          <w:sz w:val="22"/>
          <w:szCs w:val="22"/>
        </w:rPr>
        <w:t>Bachel</w:t>
      </w:r>
      <w:r>
        <w:rPr>
          <w:b/>
          <w:spacing w:val="-7"/>
          <w:w w:val="106"/>
          <w:sz w:val="22"/>
          <w:szCs w:val="22"/>
        </w:rPr>
        <w:t>o</w:t>
      </w:r>
      <w:r>
        <w:rPr>
          <w:b/>
          <w:w w:val="83"/>
          <w:sz w:val="22"/>
          <w:szCs w:val="22"/>
        </w:rPr>
        <w:t>r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in</w:t>
      </w:r>
      <w:r>
        <w:rPr>
          <w:b/>
          <w:spacing w:val="19"/>
          <w:sz w:val="22"/>
          <w:szCs w:val="22"/>
        </w:rPr>
        <w:t xml:space="preserve"> </w:t>
      </w:r>
      <w:r>
        <w:rPr>
          <w:b/>
          <w:sz w:val="22"/>
          <w:szCs w:val="22"/>
        </w:rPr>
        <w:t>Electronics</w:t>
      </w:r>
      <w:r>
        <w:rPr>
          <w:b/>
          <w:spacing w:val="46"/>
          <w:sz w:val="22"/>
          <w:szCs w:val="22"/>
        </w:rPr>
        <w:t xml:space="preserve"> </w:t>
      </w:r>
      <w:r>
        <w:rPr>
          <w:b/>
          <w:sz w:val="22"/>
          <w:szCs w:val="22"/>
        </w:rPr>
        <w:t>Engineering</w:t>
      </w:r>
      <w:r>
        <w:rPr>
          <w:sz w:val="22"/>
          <w:szCs w:val="22"/>
        </w:rPr>
        <w:t>,</w:t>
      </w:r>
      <w:r>
        <w:rPr>
          <w:spacing w:val="35"/>
          <w:sz w:val="22"/>
          <w:szCs w:val="22"/>
        </w:rPr>
        <w:t xml:space="preserve"> </w:t>
      </w:r>
      <w:r>
        <w:rPr>
          <w:i/>
          <w:spacing w:val="-18"/>
          <w:sz w:val="22"/>
          <w:szCs w:val="22"/>
        </w:rPr>
        <w:t>T</w:t>
      </w:r>
      <w:r>
        <w:rPr>
          <w:i/>
          <w:sz w:val="22"/>
          <w:szCs w:val="22"/>
        </w:rPr>
        <w:t>singhua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Universi</w:t>
      </w:r>
      <w:r>
        <w:rPr>
          <w:i/>
          <w:spacing w:val="-6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Beijing,</w:t>
      </w:r>
      <w:r>
        <w:rPr>
          <w:spacing w:val="-3"/>
          <w:sz w:val="22"/>
          <w:szCs w:val="22"/>
        </w:rPr>
        <w:t xml:space="preserve"> </w:t>
      </w:r>
      <w:r>
        <w:rPr>
          <w:i/>
          <w:w w:val="101"/>
          <w:sz w:val="22"/>
          <w:szCs w:val="22"/>
        </w:rPr>
        <w:t>3.5</w:t>
      </w:r>
      <w:r>
        <w:rPr>
          <w:w w:val="110"/>
          <w:sz w:val="22"/>
          <w:szCs w:val="22"/>
        </w:rPr>
        <w:t>.</w:t>
      </w:r>
    </w:p>
    <w:p w14:paraId="5283BF1B" w14:textId="77777777" w:rsidR="00391688" w:rsidRDefault="00391688">
      <w:pPr>
        <w:spacing w:before="14" w:line="220" w:lineRule="exact"/>
        <w:rPr>
          <w:sz w:val="22"/>
          <w:szCs w:val="22"/>
        </w:rPr>
      </w:pPr>
    </w:p>
    <w:p w14:paraId="234761C0" w14:textId="77777777" w:rsidR="00391688" w:rsidRDefault="00F27D50">
      <w:pPr>
        <w:ind w:left="1563"/>
        <w:rPr>
          <w:sz w:val="28"/>
          <w:szCs w:val="28"/>
        </w:rPr>
      </w:pPr>
      <w:r>
        <w:pict w14:anchorId="1158B282">
          <v:group id="_x0000_s1032" style="position:absolute;left:0;text-align:left;margin-left:74.4pt;margin-top:6.75pt;width:62.75pt;height:4.6pt;z-index:-251659776;mso-position-horizontal-relative:page" coordorigin="1488,135" coordsize="1255,92">
            <v:shape id="_x0000_s1033" style="position:absolute;left:1488;top:135;width:1255;height:92" coordorigin="1488,135" coordsize="1255,92" path="m1488,227l2744,227,2744,135,1488,135,1488,227xe" fillcolor="#3872b2" stroked="f">
              <v:path arrowok="t"/>
            </v:shape>
            <w10:wrap anchorx="page"/>
          </v:group>
        </w:pict>
      </w:r>
      <w:r w:rsidR="00EA2A2E">
        <w:rPr>
          <w:color w:val="3872B2"/>
          <w:sz w:val="28"/>
          <w:szCs w:val="28"/>
        </w:rPr>
        <w:t>Master</w:t>
      </w:r>
      <w:r w:rsidR="00EA2A2E">
        <w:rPr>
          <w:color w:val="3872B2"/>
          <w:spacing w:val="54"/>
          <w:sz w:val="28"/>
          <w:szCs w:val="28"/>
        </w:rPr>
        <w:t xml:space="preserve"> </w:t>
      </w:r>
      <w:r w:rsidR="00EA2A2E">
        <w:rPr>
          <w:color w:val="3872B2"/>
          <w:w w:val="112"/>
          <w:sz w:val="28"/>
          <w:szCs w:val="28"/>
        </w:rPr>
        <w:t>th</w:t>
      </w:r>
      <w:r w:rsidR="00EA2A2E">
        <w:rPr>
          <w:color w:val="3872B2"/>
          <w:sz w:val="28"/>
          <w:szCs w:val="28"/>
        </w:rPr>
        <w:t>e</w:t>
      </w:r>
      <w:r w:rsidR="00EA2A2E">
        <w:rPr>
          <w:color w:val="3872B2"/>
          <w:w w:val="93"/>
          <w:sz w:val="28"/>
          <w:szCs w:val="28"/>
        </w:rPr>
        <w:t>si</w:t>
      </w:r>
      <w:r w:rsidR="00EA2A2E">
        <w:rPr>
          <w:color w:val="3872B2"/>
          <w:w w:val="98"/>
          <w:sz w:val="28"/>
          <w:szCs w:val="28"/>
        </w:rPr>
        <w:t>s</w:t>
      </w:r>
    </w:p>
    <w:p w14:paraId="047DCEA8" w14:textId="77777777" w:rsidR="00391688" w:rsidRDefault="00391688">
      <w:pPr>
        <w:spacing w:before="2" w:line="120" w:lineRule="exact"/>
        <w:rPr>
          <w:sz w:val="12"/>
          <w:szCs w:val="12"/>
        </w:rPr>
      </w:pPr>
    </w:p>
    <w:p w14:paraId="696DB694" w14:textId="77777777" w:rsidR="00391688" w:rsidRDefault="00EA2A2E">
      <w:pPr>
        <w:ind w:left="986" w:right="201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title  </w:t>
      </w:r>
      <w:r>
        <w:rPr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Multi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Channel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Multi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Radio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M</w:t>
      </w:r>
      <w:r>
        <w:rPr>
          <w:i/>
          <w:spacing w:val="-6"/>
          <w:sz w:val="22"/>
          <w:szCs w:val="22"/>
        </w:rPr>
        <w:t>A</w:t>
      </w:r>
      <w:r>
        <w:rPr>
          <w:i/>
          <w:sz w:val="22"/>
          <w:szCs w:val="22"/>
        </w:rPr>
        <w:t>C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-6"/>
          <w:sz w:val="22"/>
          <w:szCs w:val="22"/>
        </w:rPr>
        <w:t>Fo</w:t>
      </w:r>
      <w:r>
        <w:rPr>
          <w:i/>
          <w:sz w:val="22"/>
          <w:szCs w:val="22"/>
        </w:rPr>
        <w:t>r</w:t>
      </w:r>
      <w:r>
        <w:rPr>
          <w:i/>
          <w:spacing w:val="-5"/>
          <w:sz w:val="22"/>
          <w:szCs w:val="22"/>
        </w:rPr>
        <w:t xml:space="preserve"> </w:t>
      </w:r>
      <w:r>
        <w:rPr>
          <w:i/>
          <w:sz w:val="22"/>
          <w:szCs w:val="22"/>
        </w:rPr>
        <w:t>Wireless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Mesh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w w:val="108"/>
          <w:sz w:val="22"/>
          <w:szCs w:val="22"/>
        </w:rPr>
        <w:t>Ne</w:t>
      </w:r>
      <w:r>
        <w:rPr>
          <w:i/>
          <w:spacing w:val="-6"/>
          <w:w w:val="108"/>
          <w:sz w:val="22"/>
          <w:szCs w:val="22"/>
        </w:rPr>
        <w:t>t</w:t>
      </w:r>
      <w:r>
        <w:rPr>
          <w:i/>
          <w:spacing w:val="-6"/>
          <w:w w:val="101"/>
          <w:sz w:val="22"/>
          <w:szCs w:val="22"/>
        </w:rPr>
        <w:t>w</w:t>
      </w:r>
      <w:r>
        <w:rPr>
          <w:i/>
          <w:spacing w:val="-6"/>
          <w:w w:val="99"/>
          <w:sz w:val="22"/>
          <w:szCs w:val="22"/>
        </w:rPr>
        <w:t>o</w:t>
      </w:r>
      <w:r>
        <w:rPr>
          <w:i/>
          <w:w w:val="99"/>
          <w:sz w:val="22"/>
          <w:szCs w:val="22"/>
        </w:rPr>
        <w:t>rk</w:t>
      </w:r>
    </w:p>
    <w:p w14:paraId="31024AC5" w14:textId="77777777" w:rsidR="00391688" w:rsidRDefault="00EA2A2E">
      <w:pPr>
        <w:spacing w:before="72"/>
        <w:ind w:left="399"/>
        <w:rPr>
          <w:sz w:val="22"/>
          <w:szCs w:val="22"/>
        </w:rPr>
      </w:pPr>
      <w:r>
        <w:rPr>
          <w:sz w:val="22"/>
          <w:szCs w:val="22"/>
        </w:rPr>
        <w:t>su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ervis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 xml:space="preserve">rs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Dr.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Rong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Zheng</w:t>
      </w:r>
    </w:p>
    <w:p w14:paraId="3FFB3CD6" w14:textId="77777777" w:rsidR="00391688" w:rsidRDefault="00EA2A2E">
      <w:pPr>
        <w:spacing w:before="92" w:line="257" w:lineRule="auto"/>
        <w:ind w:left="1563" w:right="70" w:hanging="1162"/>
        <w:rPr>
          <w:sz w:val="22"/>
          <w:szCs w:val="22"/>
        </w:rPr>
      </w:pPr>
      <w:r>
        <w:rPr>
          <w:sz w:val="22"/>
          <w:szCs w:val="22"/>
        </w:rPr>
        <w:t xml:space="preserve">description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wireless</w:t>
      </w:r>
      <w:r>
        <w:rPr>
          <w:spacing w:val="21"/>
          <w:w w:val="94"/>
          <w:sz w:val="22"/>
          <w:szCs w:val="22"/>
        </w:rPr>
        <w:t xml:space="preserve"> </w:t>
      </w:r>
      <w:r>
        <w:rPr>
          <w:sz w:val="22"/>
          <w:szCs w:val="22"/>
        </w:rPr>
        <w:t>mesh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6"/>
          <w:sz w:val="22"/>
          <w:szCs w:val="22"/>
        </w:rPr>
        <w:t>two</w:t>
      </w:r>
      <w:r>
        <w:rPr>
          <w:sz w:val="22"/>
          <w:szCs w:val="22"/>
        </w:rPr>
        <w:t>rk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which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de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able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32"/>
          <w:sz w:val="22"/>
          <w:szCs w:val="22"/>
        </w:rPr>
        <w:t xml:space="preserve"> </w:t>
      </w:r>
      <w:r>
        <w:rPr>
          <w:w w:val="96"/>
          <w:sz w:val="22"/>
          <w:szCs w:val="22"/>
        </w:rPr>
        <w:t>dynamically</w:t>
      </w:r>
      <w:r>
        <w:rPr>
          <w:spacing w:val="20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switch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channels on</w:t>
      </w:r>
      <w:r>
        <w:rPr>
          <w:spacing w:val="18"/>
          <w:sz w:val="22"/>
          <w:szCs w:val="22"/>
        </w:rPr>
        <w:t xml:space="preserve"> </w:t>
      </w:r>
      <w:r>
        <w:rPr>
          <w:spacing w:val="-6"/>
          <w:w w:val="129"/>
          <w:sz w:val="22"/>
          <w:szCs w:val="22"/>
        </w:rPr>
        <w:t>t</w:t>
      </w:r>
      <w:r>
        <w:rPr>
          <w:spacing w:val="-6"/>
          <w:w w:val="93"/>
          <w:sz w:val="22"/>
          <w:szCs w:val="22"/>
        </w:rPr>
        <w:t>w</w:t>
      </w:r>
      <w:r>
        <w:rPr>
          <w:w w:val="99"/>
          <w:sz w:val="22"/>
          <w:szCs w:val="22"/>
        </w:rPr>
        <w:t>o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radio</w:t>
      </w:r>
      <w:r>
        <w:rPr>
          <w:spacing w:val="17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interfaces</w:t>
      </w:r>
    </w:p>
    <w:p w14:paraId="2459AC58" w14:textId="77777777" w:rsidR="00391688" w:rsidRDefault="00391688">
      <w:pPr>
        <w:spacing w:before="17" w:line="200" w:lineRule="exact"/>
      </w:pPr>
    </w:p>
    <w:p w14:paraId="1F357434" w14:textId="77777777" w:rsidR="00391688" w:rsidRDefault="00F27D50">
      <w:pPr>
        <w:ind w:left="1563"/>
        <w:rPr>
          <w:sz w:val="28"/>
          <w:szCs w:val="28"/>
        </w:rPr>
      </w:pPr>
      <w:r>
        <w:pict w14:anchorId="12C4D004">
          <v:group id="_x0000_s1030" style="position:absolute;left:0;text-align:left;margin-left:74.4pt;margin-top:6.75pt;width:62.75pt;height:4.6pt;z-index:-251658752;mso-position-horizontal-relative:page" coordorigin="1488,135" coordsize="1255,92">
            <v:shape id="_x0000_s1031" style="position:absolute;left:1488;top:135;width:1255;height:92" coordorigin="1488,135" coordsize="1255,92" path="m1488,227l2744,227,2744,135,1488,135,1488,227xe" fillcolor="#3872b2" stroked="f">
              <v:path arrowok="t"/>
            </v:shape>
            <w10:wrap anchorx="page"/>
          </v:group>
        </w:pict>
      </w:r>
      <w:r w:rsidR="00EA2A2E">
        <w:rPr>
          <w:color w:val="3872B2"/>
          <w:sz w:val="28"/>
          <w:szCs w:val="28"/>
        </w:rPr>
        <w:t>Ex</w:t>
      </w:r>
      <w:r w:rsidR="00EA2A2E">
        <w:rPr>
          <w:color w:val="3872B2"/>
          <w:spacing w:val="8"/>
          <w:sz w:val="28"/>
          <w:szCs w:val="28"/>
        </w:rPr>
        <w:t>p</w:t>
      </w:r>
      <w:r w:rsidR="00EA2A2E">
        <w:rPr>
          <w:color w:val="3872B2"/>
          <w:sz w:val="28"/>
          <w:szCs w:val="28"/>
        </w:rPr>
        <w:t>erience</w:t>
      </w:r>
    </w:p>
    <w:p w14:paraId="60B7A643" w14:textId="77777777" w:rsidR="00391688" w:rsidRDefault="00391688">
      <w:pPr>
        <w:spacing w:before="3" w:line="100" w:lineRule="exact"/>
        <w:rPr>
          <w:sz w:val="10"/>
          <w:szCs w:val="10"/>
        </w:rPr>
      </w:pPr>
    </w:p>
    <w:p w14:paraId="00723B19" w14:textId="77777777" w:rsidR="00391688" w:rsidRDefault="00EA2A2E">
      <w:pPr>
        <w:ind w:left="1563"/>
        <w:rPr>
          <w:sz w:val="24"/>
          <w:szCs w:val="24"/>
        </w:rPr>
      </w:pPr>
      <w:r>
        <w:rPr>
          <w:color w:val="3872B2"/>
          <w:spacing w:val="-6"/>
          <w:sz w:val="24"/>
          <w:szCs w:val="24"/>
        </w:rPr>
        <w:t>V</w:t>
      </w:r>
      <w:r>
        <w:rPr>
          <w:color w:val="3872B2"/>
          <w:spacing w:val="6"/>
          <w:sz w:val="24"/>
          <w:szCs w:val="24"/>
        </w:rPr>
        <w:t>o</w:t>
      </w:r>
      <w:r>
        <w:rPr>
          <w:color w:val="3872B2"/>
          <w:sz w:val="24"/>
          <w:szCs w:val="24"/>
        </w:rPr>
        <w:t>cational</w:t>
      </w:r>
    </w:p>
    <w:p w14:paraId="3951F0FE" w14:textId="77777777" w:rsidR="00391688" w:rsidRDefault="00EA2A2E" w:rsidP="00AD0C18">
      <w:pPr>
        <w:spacing w:before="82"/>
        <w:rPr>
          <w:sz w:val="22"/>
          <w:szCs w:val="22"/>
        </w:rPr>
      </w:pPr>
      <w:r>
        <w:rPr>
          <w:sz w:val="22"/>
          <w:szCs w:val="22"/>
        </w:rPr>
        <w:t xml:space="preserve">2015-Present  </w:t>
      </w:r>
      <w:r>
        <w:rPr>
          <w:spacing w:val="37"/>
          <w:sz w:val="22"/>
          <w:szCs w:val="22"/>
        </w:rPr>
        <w:t xml:space="preserve"> </w:t>
      </w:r>
      <w:r>
        <w:rPr>
          <w:b/>
          <w:sz w:val="22"/>
          <w:szCs w:val="22"/>
        </w:rPr>
        <w:t>Lead</w:t>
      </w:r>
      <w:r>
        <w:rPr>
          <w:b/>
          <w:spacing w:val="20"/>
          <w:sz w:val="22"/>
          <w:szCs w:val="22"/>
        </w:rPr>
        <w:t xml:space="preserve"> </w:t>
      </w:r>
      <w:r>
        <w:rPr>
          <w:b/>
          <w:sz w:val="22"/>
          <w:szCs w:val="22"/>
        </w:rPr>
        <w:t>Android</w:t>
      </w:r>
      <w:r>
        <w:rPr>
          <w:b/>
          <w:spacing w:val="9"/>
          <w:sz w:val="22"/>
          <w:szCs w:val="22"/>
        </w:rPr>
        <w:t xml:space="preserve"> </w:t>
      </w:r>
      <w:r>
        <w:rPr>
          <w:b/>
          <w:sz w:val="22"/>
          <w:szCs w:val="22"/>
        </w:rPr>
        <w:t>Develo</w:t>
      </w:r>
      <w:r>
        <w:rPr>
          <w:b/>
          <w:spacing w:val="7"/>
          <w:sz w:val="22"/>
          <w:szCs w:val="22"/>
        </w:rPr>
        <w:t>p</w:t>
      </w:r>
      <w:r>
        <w:rPr>
          <w:b/>
          <w:sz w:val="22"/>
          <w:szCs w:val="22"/>
        </w:rPr>
        <w:t>er</w:t>
      </w:r>
      <w:r>
        <w:rPr>
          <w:sz w:val="22"/>
          <w:szCs w:val="22"/>
        </w:rPr>
        <w:t xml:space="preserve">, </w:t>
      </w:r>
      <w:r>
        <w:rPr>
          <w:spacing w:val="9"/>
          <w:sz w:val="22"/>
          <w:szCs w:val="22"/>
        </w:rPr>
        <w:t xml:space="preserve"> </w:t>
      </w:r>
      <w:r>
        <w:rPr>
          <w:i/>
          <w:spacing w:val="-18"/>
          <w:sz w:val="22"/>
          <w:szCs w:val="22"/>
        </w:rPr>
        <w:t>T</w:t>
      </w:r>
      <w:r>
        <w:rPr>
          <w:i/>
          <w:sz w:val="22"/>
          <w:szCs w:val="22"/>
        </w:rPr>
        <w:t>urner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Broadcasting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System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Inc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tlanta,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GA.</w:t>
      </w:r>
    </w:p>
    <w:p w14:paraId="179721FC" w14:textId="77777777" w:rsidR="00391688" w:rsidRDefault="00EA2A2E">
      <w:pPr>
        <w:spacing w:before="36"/>
        <w:ind w:left="1556"/>
      </w:pPr>
      <w:r>
        <w:t>Android</w:t>
      </w:r>
      <w:r>
        <w:rPr>
          <w:spacing w:val="3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rPr>
          <w:spacing w:val="-17"/>
          <w:w w:val="111"/>
        </w:rPr>
        <w:t>T</w:t>
      </w:r>
      <w:r>
        <w:rPr>
          <w:w w:val="102"/>
        </w:rPr>
        <w:t>eam</w:t>
      </w:r>
    </w:p>
    <w:p w14:paraId="1BFF7A18" w14:textId="77777777" w:rsidR="00391688" w:rsidRDefault="000D794B">
      <w:pPr>
        <w:spacing w:before="96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CNN</w:t>
      </w:r>
      <w:r w:rsidR="00EA2A2E">
        <w:rPr>
          <w:color w:val="000000"/>
          <w:spacing w:val="-1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Android</w:t>
      </w:r>
      <w:r w:rsidR="00EA2A2E">
        <w:rPr>
          <w:color w:val="000000"/>
          <w:spacing w:val="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App</w:t>
      </w:r>
    </w:p>
    <w:p w14:paraId="32FBB161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Deliver</w:t>
      </w:r>
      <w:r>
        <w:rPr>
          <w:color w:val="000000"/>
          <w:spacing w:val="-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cutting</w:t>
      </w:r>
      <w:r>
        <w:rPr>
          <w:color w:val="000000"/>
          <w:spacing w:val="4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edge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mobile user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ex</w:t>
      </w:r>
      <w:r>
        <w:rPr>
          <w:color w:val="000000"/>
          <w:spacing w:val="6"/>
          <w:sz w:val="22"/>
          <w:szCs w:val="22"/>
        </w:rPr>
        <w:t>p</w:t>
      </w:r>
      <w:r>
        <w:rPr>
          <w:color w:val="000000"/>
          <w:sz w:val="22"/>
          <w:szCs w:val="22"/>
        </w:rPr>
        <w:t>erience</w:t>
      </w:r>
    </w:p>
    <w:p w14:paraId="7CD094BA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pacing w:val="-6"/>
          <w:sz w:val="22"/>
          <w:szCs w:val="22"/>
        </w:rPr>
        <w:t>Wo</w:t>
      </w:r>
      <w:r>
        <w:rPr>
          <w:color w:val="000000"/>
          <w:sz w:val="22"/>
          <w:szCs w:val="22"/>
        </w:rPr>
        <w:t>rk</w:t>
      </w:r>
      <w:r>
        <w:rPr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with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rtners</w:t>
      </w:r>
      <w:r>
        <w:rPr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such</w:t>
      </w:r>
      <w:r>
        <w:rPr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as</w:t>
      </w:r>
      <w:r>
        <w:rPr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</w:t>
      </w:r>
      <w:r>
        <w:rPr>
          <w:color w:val="000000"/>
          <w:spacing w:val="6"/>
          <w:sz w:val="22"/>
          <w:szCs w:val="22"/>
        </w:rPr>
        <w:t>o</w:t>
      </w:r>
      <w:r>
        <w:rPr>
          <w:color w:val="000000"/>
          <w:sz w:val="22"/>
          <w:szCs w:val="22"/>
        </w:rPr>
        <w:t>ogle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color w:val="000000"/>
          <w:spacing w:val="31"/>
          <w:sz w:val="22"/>
          <w:szCs w:val="22"/>
        </w:rPr>
        <w:t xml:space="preserve"> </w:t>
      </w:r>
      <w:r>
        <w:rPr>
          <w:color w:val="000000"/>
          <w:w w:val="101"/>
          <w:sz w:val="22"/>
          <w:szCs w:val="22"/>
        </w:rPr>
        <w:t>Samsung</w:t>
      </w:r>
    </w:p>
    <w:p w14:paraId="68E69024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Integrate</w:t>
      </w:r>
      <w:r>
        <w:rPr>
          <w:color w:val="000000"/>
          <w:spacing w:val="4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with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advertisement</w:t>
      </w:r>
      <w:r>
        <w:rPr>
          <w:color w:val="000000"/>
          <w:spacing w:val="3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solutions:</w:t>
      </w:r>
      <w:r>
        <w:rPr>
          <w:color w:val="000000"/>
          <w:spacing w:val="3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YieldMo,</w:t>
      </w:r>
      <w:r>
        <w:rPr>
          <w:color w:val="000000"/>
          <w:spacing w:val="-1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DF</w:t>
      </w:r>
      <w:r>
        <w:rPr>
          <w:color w:val="000000"/>
          <w:spacing w:val="-18"/>
          <w:sz w:val="22"/>
          <w:szCs w:val="22"/>
        </w:rPr>
        <w:t>P</w:t>
      </w:r>
      <w:r>
        <w:rPr>
          <w:color w:val="000000"/>
          <w:sz w:val="22"/>
          <w:szCs w:val="22"/>
        </w:rPr>
        <w:t>,</w:t>
      </w:r>
      <w:r>
        <w:rPr>
          <w:color w:val="000000"/>
          <w:spacing w:val="40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dSense</w:t>
      </w:r>
    </w:p>
    <w:p w14:paraId="7034968F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Integrate</w:t>
      </w:r>
      <w:r>
        <w:rPr>
          <w:color w:val="000000"/>
          <w:spacing w:val="4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with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identi</w:t>
      </w:r>
      <w:r>
        <w:rPr>
          <w:color w:val="000000"/>
          <w:spacing w:val="-6"/>
          <w:sz w:val="22"/>
          <w:szCs w:val="22"/>
        </w:rPr>
        <w:t>t</w:t>
      </w:r>
      <w:r>
        <w:rPr>
          <w:color w:val="000000"/>
          <w:sz w:val="22"/>
          <w:szCs w:val="22"/>
        </w:rPr>
        <w:t>y</w:t>
      </w:r>
      <w:r>
        <w:rPr>
          <w:color w:val="000000"/>
          <w:spacing w:val="3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management</w:t>
      </w:r>
      <w:r>
        <w:rPr>
          <w:color w:val="000000"/>
          <w:spacing w:val="5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solutions:</w:t>
      </w:r>
      <w:r>
        <w:rPr>
          <w:color w:val="000000"/>
          <w:spacing w:val="3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Gig</w:t>
      </w:r>
      <w:r>
        <w:rPr>
          <w:color w:val="000000"/>
          <w:spacing w:val="-6"/>
          <w:sz w:val="22"/>
          <w:szCs w:val="22"/>
        </w:rPr>
        <w:t>y</w:t>
      </w:r>
      <w:r>
        <w:rPr>
          <w:color w:val="000000"/>
          <w:sz w:val="22"/>
          <w:szCs w:val="22"/>
        </w:rPr>
        <w:t>a</w:t>
      </w:r>
    </w:p>
    <w:p w14:paraId="2C80D1DA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Integrate</w:t>
      </w:r>
      <w:r>
        <w:rPr>
          <w:color w:val="000000"/>
          <w:spacing w:val="4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with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analytics</w:t>
      </w:r>
      <w:r>
        <w:rPr>
          <w:color w:val="000000"/>
          <w:spacing w:val="2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solutions:</w:t>
      </w:r>
      <w:r>
        <w:rPr>
          <w:color w:val="000000"/>
          <w:spacing w:val="33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do</w:t>
      </w:r>
      <w:r>
        <w:rPr>
          <w:color w:val="000000"/>
          <w:spacing w:val="6"/>
          <w:sz w:val="22"/>
          <w:szCs w:val="22"/>
        </w:rPr>
        <w:t>b</w:t>
      </w:r>
      <w:r>
        <w:rPr>
          <w:color w:val="000000"/>
          <w:sz w:val="22"/>
          <w:szCs w:val="22"/>
        </w:rPr>
        <w:t>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Omniture,</w:t>
      </w:r>
      <w:r>
        <w:rPr>
          <w:color w:val="000000"/>
          <w:spacing w:val="39"/>
          <w:sz w:val="22"/>
          <w:szCs w:val="22"/>
        </w:rPr>
        <w:t xml:space="preserve"> </w:t>
      </w:r>
      <w:r>
        <w:rPr>
          <w:color w:val="000000"/>
          <w:w w:val="101"/>
          <w:sz w:val="22"/>
          <w:szCs w:val="22"/>
        </w:rPr>
        <w:t>Crittercism</w:t>
      </w:r>
    </w:p>
    <w:p w14:paraId="64FF733B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Side</w:t>
      </w:r>
      <w:r w:rsidR="00EA2A2E">
        <w:rPr>
          <w:color w:val="000000"/>
          <w:spacing w:val="10"/>
          <w:sz w:val="22"/>
          <w:szCs w:val="22"/>
        </w:rPr>
        <w:t xml:space="preserve"> </w:t>
      </w:r>
      <w:r w:rsidR="00EA2A2E">
        <w:rPr>
          <w:color w:val="000000"/>
          <w:spacing w:val="-6"/>
          <w:sz w:val="22"/>
          <w:szCs w:val="22"/>
        </w:rPr>
        <w:t>p</w:t>
      </w:r>
      <w:r w:rsidR="00EA2A2E">
        <w:rPr>
          <w:color w:val="000000"/>
          <w:sz w:val="22"/>
          <w:szCs w:val="22"/>
        </w:rPr>
        <w:t>rojects:</w:t>
      </w:r>
      <w:r w:rsidR="00EA2A2E">
        <w:rPr>
          <w:color w:val="000000"/>
          <w:spacing w:val="51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N</w:t>
      </w:r>
      <w:r w:rsidR="00EA2A2E">
        <w:rPr>
          <w:color w:val="000000"/>
          <w:spacing w:val="6"/>
          <w:sz w:val="22"/>
          <w:szCs w:val="22"/>
        </w:rPr>
        <w:t>o</w:t>
      </w:r>
      <w:r w:rsidR="00EA2A2E">
        <w:rPr>
          <w:color w:val="000000"/>
          <w:sz w:val="22"/>
          <w:szCs w:val="22"/>
        </w:rPr>
        <w:t>dejs,</w:t>
      </w:r>
      <w:r w:rsidR="00EA2A2E">
        <w:rPr>
          <w:color w:val="000000"/>
          <w:spacing w:val="15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Amazon</w:t>
      </w:r>
      <w:r w:rsidR="00EA2A2E">
        <w:rPr>
          <w:color w:val="000000"/>
          <w:spacing w:val="10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lam</w:t>
      </w:r>
      <w:r w:rsidR="00EA2A2E">
        <w:rPr>
          <w:color w:val="000000"/>
          <w:spacing w:val="6"/>
          <w:sz w:val="22"/>
          <w:szCs w:val="22"/>
        </w:rPr>
        <w:t>b</w:t>
      </w:r>
      <w:r w:rsidR="00EA2A2E">
        <w:rPr>
          <w:color w:val="000000"/>
          <w:sz w:val="22"/>
          <w:szCs w:val="22"/>
        </w:rPr>
        <w:t>da,</w:t>
      </w:r>
      <w:r w:rsidR="00EA2A2E">
        <w:rPr>
          <w:color w:val="000000"/>
          <w:spacing w:val="3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cloud9,</w:t>
      </w:r>
      <w:r w:rsidR="00EA2A2E">
        <w:rPr>
          <w:color w:val="000000"/>
          <w:spacing w:val="18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Amazon</w:t>
      </w:r>
      <w:r w:rsidR="00EA2A2E">
        <w:rPr>
          <w:color w:val="000000"/>
          <w:spacing w:val="10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Alexa</w:t>
      </w:r>
    </w:p>
    <w:p w14:paraId="36F492DF" w14:textId="77777777" w:rsidR="00391688" w:rsidRDefault="00EA2A2E">
      <w:pPr>
        <w:spacing w:before="38"/>
        <w:ind w:left="402"/>
        <w:rPr>
          <w:sz w:val="22"/>
          <w:szCs w:val="22"/>
        </w:rPr>
      </w:pPr>
      <w:r>
        <w:rPr>
          <w:sz w:val="22"/>
          <w:szCs w:val="22"/>
        </w:rPr>
        <w:t xml:space="preserve">2014–2015  </w:t>
      </w:r>
      <w:r>
        <w:rPr>
          <w:spacing w:val="4"/>
          <w:sz w:val="22"/>
          <w:szCs w:val="22"/>
        </w:rPr>
        <w:t xml:space="preserve"> </w:t>
      </w:r>
      <w:r>
        <w:rPr>
          <w:b/>
          <w:w w:val="105"/>
          <w:sz w:val="22"/>
          <w:szCs w:val="22"/>
        </w:rPr>
        <w:t>Seni</w:t>
      </w:r>
      <w:r>
        <w:rPr>
          <w:b/>
          <w:spacing w:val="-7"/>
          <w:w w:val="105"/>
          <w:sz w:val="22"/>
          <w:szCs w:val="22"/>
        </w:rPr>
        <w:t>o</w:t>
      </w:r>
      <w:r>
        <w:rPr>
          <w:b/>
          <w:w w:val="83"/>
          <w:sz w:val="22"/>
          <w:szCs w:val="22"/>
        </w:rPr>
        <w:t>r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Android</w:t>
      </w:r>
      <w:r>
        <w:rPr>
          <w:b/>
          <w:spacing w:val="9"/>
          <w:sz w:val="22"/>
          <w:szCs w:val="22"/>
        </w:rPr>
        <w:t xml:space="preserve"> </w:t>
      </w:r>
      <w:r>
        <w:rPr>
          <w:b/>
          <w:sz w:val="22"/>
          <w:szCs w:val="22"/>
        </w:rPr>
        <w:t>Develo</w:t>
      </w:r>
      <w:r>
        <w:rPr>
          <w:b/>
          <w:spacing w:val="7"/>
          <w:sz w:val="22"/>
          <w:szCs w:val="22"/>
        </w:rPr>
        <w:t>p</w:t>
      </w:r>
      <w:r>
        <w:rPr>
          <w:b/>
          <w:sz w:val="22"/>
          <w:szCs w:val="22"/>
        </w:rPr>
        <w:t>er</w:t>
      </w:r>
      <w:r>
        <w:rPr>
          <w:sz w:val="22"/>
          <w:szCs w:val="22"/>
        </w:rPr>
        <w:t xml:space="preserve">, </w:t>
      </w:r>
      <w:r>
        <w:rPr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Air</w:t>
      </w:r>
      <w:r>
        <w:rPr>
          <w:i/>
          <w:spacing w:val="-6"/>
          <w:sz w:val="22"/>
          <w:szCs w:val="22"/>
        </w:rPr>
        <w:t>W</w:t>
      </w:r>
      <w:r>
        <w:rPr>
          <w:i/>
          <w:sz w:val="22"/>
          <w:szCs w:val="22"/>
        </w:rPr>
        <w:t>atch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By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VM</w:t>
      </w:r>
      <w:r>
        <w:rPr>
          <w:i/>
          <w:spacing w:val="-6"/>
          <w:sz w:val="22"/>
          <w:szCs w:val="22"/>
        </w:rPr>
        <w:t>Wa</w:t>
      </w:r>
      <w:r>
        <w:rPr>
          <w:i/>
          <w:sz w:val="22"/>
          <w:szCs w:val="22"/>
        </w:rPr>
        <w:t>re</w:t>
      </w:r>
      <w:r>
        <w:rPr>
          <w:sz w:val="22"/>
          <w:szCs w:val="22"/>
        </w:rPr>
        <w:t>,</w:t>
      </w:r>
      <w:r>
        <w:rPr>
          <w:spacing w:val="4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>tlanta,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GA.</w:t>
      </w:r>
    </w:p>
    <w:p w14:paraId="5FB35930" w14:textId="77777777" w:rsidR="00391688" w:rsidRDefault="00EA2A2E">
      <w:pPr>
        <w:spacing w:before="36" w:line="220" w:lineRule="exact"/>
        <w:ind w:left="1556"/>
      </w:pPr>
      <w:r>
        <w:t>Android</w:t>
      </w:r>
      <w:r>
        <w:rPr>
          <w:spacing w:val="3"/>
        </w:rPr>
        <w:t xml:space="preserve"> </w:t>
      </w:r>
      <w:r>
        <w:t>Development</w:t>
      </w:r>
      <w:r>
        <w:rPr>
          <w:spacing w:val="17"/>
        </w:rPr>
        <w:t xml:space="preserve"> </w:t>
      </w:r>
      <w:r>
        <w:rPr>
          <w:spacing w:val="-17"/>
          <w:w w:val="111"/>
        </w:rPr>
        <w:t>T</w:t>
      </w:r>
      <w:r>
        <w:rPr>
          <w:w w:val="102"/>
        </w:rPr>
        <w:t>eam</w:t>
      </w:r>
    </w:p>
    <w:p w14:paraId="7E718104" w14:textId="77777777" w:rsidR="00391688" w:rsidRDefault="000D794B">
      <w:pPr>
        <w:spacing w:before="98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Mobile</w:t>
      </w:r>
      <w:r w:rsidR="00EA2A2E">
        <w:rPr>
          <w:color w:val="000000"/>
          <w:spacing w:val="-7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VPN</w:t>
      </w:r>
    </w:p>
    <w:p w14:paraId="636F7CF3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Design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color w:val="000000"/>
          <w:spacing w:val="3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implement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cutting-edge</w:t>
      </w:r>
      <w:r>
        <w:rPr>
          <w:color w:val="000000"/>
          <w:spacing w:val="4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VPN</w:t>
      </w:r>
      <w:r>
        <w:rPr>
          <w:color w:val="000000"/>
          <w:spacing w:val="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solutions</w:t>
      </w:r>
      <w:r>
        <w:rPr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r</w:t>
      </w:r>
      <w:r>
        <w:rPr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Mobile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devices</w:t>
      </w:r>
    </w:p>
    <w:p w14:paraId="471951EA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Mobile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Device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Management</w:t>
      </w:r>
      <w:r>
        <w:rPr>
          <w:color w:val="000000"/>
          <w:spacing w:val="4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solution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development</w:t>
      </w:r>
    </w:p>
    <w:p w14:paraId="31685D78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Appium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utomated</w:t>
      </w:r>
      <w:r>
        <w:rPr>
          <w:color w:val="000000"/>
          <w:spacing w:val="4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Mobile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pacing w:val="-18"/>
          <w:w w:val="110"/>
          <w:sz w:val="22"/>
          <w:szCs w:val="22"/>
        </w:rPr>
        <w:t>T</w:t>
      </w:r>
      <w:r>
        <w:rPr>
          <w:color w:val="000000"/>
          <w:w w:val="101"/>
          <w:sz w:val="22"/>
          <w:szCs w:val="22"/>
        </w:rPr>
        <w:t>esting</w:t>
      </w:r>
    </w:p>
    <w:p w14:paraId="0BD687CF" w14:textId="77777777" w:rsidR="00391688" w:rsidRDefault="00EA2A2E">
      <w:pPr>
        <w:spacing w:before="13"/>
        <w:ind w:left="610"/>
        <w:rPr>
          <w:sz w:val="22"/>
          <w:szCs w:val="22"/>
        </w:rPr>
      </w:pPr>
      <w:r>
        <w:rPr>
          <w:color w:val="3872B2"/>
          <w:w w:val="82"/>
          <w:sz w:val="22"/>
          <w:szCs w:val="22"/>
        </w:rPr>
        <w:t xml:space="preserve">· </w:t>
      </w:r>
      <w:r>
        <w:rPr>
          <w:color w:val="3872B2"/>
          <w:spacing w:val="18"/>
          <w:w w:val="82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R</w:t>
      </w:r>
      <w:r>
        <w:rPr>
          <w:color w:val="000000"/>
          <w:sz w:val="22"/>
          <w:szCs w:val="22"/>
        </w:rPr>
        <w:t>u</w:t>
      </w:r>
      <w:r>
        <w:rPr>
          <w:color w:val="000000"/>
          <w:spacing w:val="-6"/>
          <w:sz w:val="22"/>
          <w:szCs w:val="22"/>
        </w:rPr>
        <w:t>b</w:t>
      </w:r>
      <w:r>
        <w:rPr>
          <w:color w:val="000000"/>
          <w:sz w:val="22"/>
          <w:szCs w:val="22"/>
        </w:rPr>
        <w:t>y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scripting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that 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w w:val="98"/>
          <w:sz w:val="22"/>
          <w:szCs w:val="22"/>
        </w:rPr>
        <w:t>succinc</w:t>
      </w:r>
      <w:r>
        <w:rPr>
          <w:color w:val="000000"/>
          <w:w w:val="129"/>
          <w:sz w:val="22"/>
          <w:szCs w:val="22"/>
        </w:rPr>
        <w:t>t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color w:val="000000"/>
          <w:spacing w:val="3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fun</w:t>
      </w:r>
    </w:p>
    <w:p w14:paraId="4024C10E" w14:textId="77777777" w:rsidR="00391688" w:rsidRDefault="00EA2A2E">
      <w:pPr>
        <w:spacing w:before="18"/>
        <w:ind w:left="610"/>
        <w:rPr>
          <w:sz w:val="22"/>
          <w:szCs w:val="22"/>
        </w:rPr>
      </w:pPr>
      <w:r>
        <w:rPr>
          <w:color w:val="3872B2"/>
          <w:w w:val="82"/>
          <w:sz w:val="22"/>
          <w:szCs w:val="22"/>
        </w:rPr>
        <w:t xml:space="preserve">· </w:t>
      </w:r>
      <w:r>
        <w:rPr>
          <w:color w:val="3872B2"/>
          <w:spacing w:val="18"/>
          <w:w w:val="8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testing</w:t>
      </w:r>
      <w:r>
        <w:rPr>
          <w:color w:val="000000"/>
          <w:spacing w:val="4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frame</w:t>
      </w:r>
      <w:r>
        <w:rPr>
          <w:color w:val="000000"/>
          <w:spacing w:val="-6"/>
          <w:sz w:val="22"/>
          <w:szCs w:val="22"/>
        </w:rPr>
        <w:t>wo</w:t>
      </w:r>
      <w:r>
        <w:rPr>
          <w:color w:val="000000"/>
          <w:sz w:val="22"/>
          <w:szCs w:val="22"/>
        </w:rPr>
        <w:t>rk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that 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is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based</w:t>
      </w:r>
      <w:r>
        <w:rPr>
          <w:color w:val="000000"/>
          <w:spacing w:val="2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on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Selenium</w:t>
      </w:r>
      <w:r>
        <w:rPr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w</w:t>
      </w:r>
      <w:r>
        <w:rPr>
          <w:color w:val="000000"/>
          <w:sz w:val="22"/>
          <w:szCs w:val="22"/>
        </w:rPr>
        <w:t>eb</w:t>
      </w:r>
      <w:r>
        <w:rPr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automation 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frame</w:t>
      </w:r>
      <w:r>
        <w:rPr>
          <w:color w:val="000000"/>
          <w:spacing w:val="-6"/>
          <w:sz w:val="22"/>
          <w:szCs w:val="22"/>
        </w:rPr>
        <w:t>wo</w:t>
      </w:r>
      <w:r>
        <w:rPr>
          <w:color w:val="000000"/>
          <w:sz w:val="22"/>
          <w:szCs w:val="22"/>
        </w:rPr>
        <w:t>rk</w:t>
      </w:r>
    </w:p>
    <w:p w14:paraId="5D0EFA0B" w14:textId="77777777" w:rsidR="00391688" w:rsidRDefault="00EA2A2E">
      <w:pPr>
        <w:spacing w:before="18"/>
        <w:ind w:left="610"/>
        <w:rPr>
          <w:sz w:val="22"/>
          <w:szCs w:val="22"/>
        </w:rPr>
      </w:pPr>
      <w:r>
        <w:rPr>
          <w:color w:val="3872B2"/>
          <w:w w:val="82"/>
          <w:sz w:val="22"/>
          <w:szCs w:val="22"/>
        </w:rPr>
        <w:t xml:space="preserve">· </w:t>
      </w:r>
      <w:r>
        <w:rPr>
          <w:color w:val="3872B2"/>
          <w:spacing w:val="18"/>
          <w:w w:val="8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Cucum</w:t>
      </w:r>
      <w:r>
        <w:rPr>
          <w:color w:val="000000"/>
          <w:spacing w:val="6"/>
          <w:sz w:val="22"/>
          <w:szCs w:val="22"/>
        </w:rPr>
        <w:t>b</w:t>
      </w:r>
      <w:r>
        <w:rPr>
          <w:color w:val="000000"/>
          <w:sz w:val="22"/>
          <w:szCs w:val="22"/>
        </w:rPr>
        <w:t>er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test</w:t>
      </w:r>
      <w:r>
        <w:rPr>
          <w:color w:val="000000"/>
          <w:spacing w:val="4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cases</w:t>
      </w:r>
    </w:p>
    <w:p w14:paraId="229B6E89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O</w:t>
      </w:r>
      <w:r>
        <w:rPr>
          <w:color w:val="000000"/>
          <w:spacing w:val="6"/>
          <w:sz w:val="22"/>
          <w:szCs w:val="22"/>
        </w:rPr>
        <w:t>p</w:t>
      </w:r>
      <w:r>
        <w:rPr>
          <w:color w:val="000000"/>
          <w:sz w:val="22"/>
          <w:szCs w:val="22"/>
        </w:rPr>
        <w:t>enssl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FIPS</w:t>
      </w:r>
      <w:r>
        <w:rPr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</w:t>
      </w:r>
      <w:r>
        <w:rPr>
          <w:color w:val="000000"/>
          <w:spacing w:val="6"/>
          <w:sz w:val="22"/>
          <w:szCs w:val="22"/>
        </w:rPr>
        <w:t>o</w:t>
      </w:r>
      <w:r>
        <w:rPr>
          <w:color w:val="000000"/>
          <w:sz w:val="22"/>
          <w:szCs w:val="22"/>
        </w:rPr>
        <w:t>dule</w:t>
      </w:r>
    </w:p>
    <w:p w14:paraId="3FEC3EE2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Selenium</w:t>
      </w:r>
      <w:r>
        <w:rPr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utomated</w:t>
      </w:r>
      <w:r>
        <w:rPr>
          <w:color w:val="000000"/>
          <w:spacing w:val="49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W</w:t>
      </w:r>
      <w:r>
        <w:rPr>
          <w:color w:val="000000"/>
          <w:sz w:val="22"/>
          <w:szCs w:val="22"/>
        </w:rPr>
        <w:t>eb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pacing w:val="-18"/>
          <w:w w:val="110"/>
          <w:sz w:val="22"/>
          <w:szCs w:val="22"/>
        </w:rPr>
        <w:t>T</w:t>
      </w:r>
      <w:r>
        <w:rPr>
          <w:color w:val="000000"/>
          <w:w w:val="101"/>
          <w:sz w:val="22"/>
          <w:szCs w:val="22"/>
        </w:rPr>
        <w:t>esting</w:t>
      </w:r>
    </w:p>
    <w:p w14:paraId="65353805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pacing w:val="-18"/>
          <w:sz w:val="22"/>
          <w:szCs w:val="22"/>
        </w:rPr>
        <w:t>T</w:t>
      </w:r>
      <w:r>
        <w:rPr>
          <w:color w:val="000000"/>
          <w:sz w:val="22"/>
          <w:szCs w:val="22"/>
        </w:rPr>
        <w:t>raffic</w:t>
      </w:r>
      <w:r>
        <w:rPr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-18"/>
          <w:sz w:val="22"/>
          <w:szCs w:val="22"/>
        </w:rPr>
        <w:t>T</w:t>
      </w:r>
      <w:r>
        <w:rPr>
          <w:color w:val="000000"/>
          <w:sz w:val="22"/>
          <w:szCs w:val="22"/>
        </w:rPr>
        <w:t>esting</w:t>
      </w:r>
      <w:r>
        <w:rPr>
          <w:color w:val="000000"/>
          <w:spacing w:val="3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Server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using</w:t>
      </w:r>
      <w:r>
        <w:rPr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</w:t>
      </w:r>
      <w:r>
        <w:rPr>
          <w:color w:val="000000"/>
          <w:spacing w:val="6"/>
          <w:sz w:val="22"/>
          <w:szCs w:val="22"/>
        </w:rPr>
        <w:t>o</w:t>
      </w:r>
      <w:r>
        <w:rPr>
          <w:color w:val="000000"/>
          <w:sz w:val="22"/>
          <w:szCs w:val="22"/>
        </w:rPr>
        <w:t>ogle</w:t>
      </w:r>
      <w:r>
        <w:rPr>
          <w:color w:val="000000"/>
          <w:spacing w:val="-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App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Engine,</w:t>
      </w:r>
      <w:r>
        <w:rPr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Django,</w:t>
      </w:r>
      <w:r>
        <w:rPr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MongoDB</w:t>
      </w:r>
    </w:p>
    <w:p w14:paraId="45B30270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w w:val="101"/>
          <w:sz w:val="22"/>
          <w:szCs w:val="22"/>
        </w:rPr>
        <w:t>Crittercism</w:t>
      </w:r>
    </w:p>
    <w:p w14:paraId="7F716EBB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Git,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Jira,</w:t>
      </w:r>
      <w:r>
        <w:rPr>
          <w:color w:val="000000"/>
          <w:spacing w:val="4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Stash,</w:t>
      </w:r>
      <w:r>
        <w:rPr>
          <w:color w:val="000000"/>
          <w:spacing w:val="44"/>
          <w:sz w:val="22"/>
          <w:szCs w:val="22"/>
        </w:rPr>
        <w:t xml:space="preserve"> </w:t>
      </w:r>
      <w:r>
        <w:rPr>
          <w:color w:val="000000"/>
          <w:spacing w:val="-18"/>
          <w:w w:val="110"/>
          <w:sz w:val="22"/>
          <w:szCs w:val="22"/>
        </w:rPr>
        <w:t>T</w:t>
      </w:r>
      <w:r>
        <w:rPr>
          <w:color w:val="000000"/>
          <w:w w:val="103"/>
          <w:sz w:val="22"/>
          <w:szCs w:val="22"/>
        </w:rPr>
        <w:t>eamci</w:t>
      </w:r>
      <w:r>
        <w:rPr>
          <w:color w:val="000000"/>
          <w:spacing w:val="-6"/>
          <w:w w:val="103"/>
          <w:sz w:val="22"/>
          <w:szCs w:val="22"/>
        </w:rPr>
        <w:t>t</w:t>
      </w:r>
      <w:r>
        <w:rPr>
          <w:color w:val="000000"/>
          <w:w w:val="91"/>
          <w:sz w:val="22"/>
          <w:szCs w:val="22"/>
        </w:rPr>
        <w:t>y</w:t>
      </w:r>
    </w:p>
    <w:p w14:paraId="3DB1F94A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Maven</w:t>
      </w:r>
      <w:r>
        <w:rPr>
          <w:color w:val="000000"/>
          <w:spacing w:val="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color w:val="000000"/>
          <w:spacing w:val="3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gradle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build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systems</w:t>
      </w:r>
    </w:p>
    <w:p w14:paraId="6FB56160" w14:textId="77777777" w:rsidR="00391688" w:rsidRDefault="00EA2A2E">
      <w:pPr>
        <w:spacing w:line="260" w:lineRule="exact"/>
        <w:ind w:left="366"/>
        <w:rPr>
          <w:sz w:val="22"/>
          <w:szCs w:val="22"/>
        </w:rPr>
        <w:sectPr w:rsidR="00391688">
          <w:footerReference w:type="default" r:id="rId8"/>
          <w:pgSz w:w="11920" w:h="16840"/>
          <w:pgMar w:top="1500" w:right="1380" w:bottom="280" w:left="1360" w:header="0" w:footer="2037" w:gutter="0"/>
          <w:pgNumType w:start="1"/>
          <w:cols w:space="720"/>
        </w:sect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Scrum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w w:val="104"/>
          <w:sz w:val="22"/>
          <w:szCs w:val="22"/>
        </w:rPr>
        <w:t>Practitioner</w:t>
      </w:r>
    </w:p>
    <w:p w14:paraId="1C658362" w14:textId="77777777" w:rsidR="00391688" w:rsidRDefault="00EA2A2E" w:rsidP="00AD0C18">
      <w:pPr>
        <w:spacing w:before="9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2013–2014  </w:t>
      </w:r>
      <w:r>
        <w:rPr>
          <w:spacing w:val="4"/>
          <w:sz w:val="22"/>
          <w:szCs w:val="22"/>
        </w:rPr>
        <w:t xml:space="preserve"> </w:t>
      </w:r>
      <w:r>
        <w:rPr>
          <w:b/>
          <w:w w:val="105"/>
          <w:sz w:val="22"/>
          <w:szCs w:val="22"/>
        </w:rPr>
        <w:t>Seni</w:t>
      </w:r>
      <w:r>
        <w:rPr>
          <w:b/>
          <w:spacing w:val="-7"/>
          <w:w w:val="105"/>
          <w:sz w:val="22"/>
          <w:szCs w:val="22"/>
        </w:rPr>
        <w:t>o</w:t>
      </w:r>
      <w:r>
        <w:rPr>
          <w:b/>
          <w:w w:val="83"/>
          <w:sz w:val="22"/>
          <w:szCs w:val="22"/>
        </w:rPr>
        <w:t>r</w:t>
      </w:r>
      <w:r>
        <w:rPr>
          <w:b/>
          <w:spacing w:val="24"/>
          <w:sz w:val="22"/>
          <w:szCs w:val="22"/>
        </w:rPr>
        <w:t xml:space="preserve"> </w:t>
      </w:r>
      <w:r>
        <w:rPr>
          <w:b/>
          <w:sz w:val="22"/>
          <w:szCs w:val="22"/>
        </w:rPr>
        <w:t>Sof</w:t>
      </w:r>
      <w:r>
        <w:rPr>
          <w:b/>
          <w:spacing w:val="-7"/>
          <w:sz w:val="22"/>
          <w:szCs w:val="22"/>
        </w:rPr>
        <w:t>t</w:t>
      </w:r>
      <w:r>
        <w:rPr>
          <w:b/>
          <w:spacing w:val="-6"/>
          <w:sz w:val="22"/>
          <w:szCs w:val="22"/>
        </w:rPr>
        <w:t>w</w:t>
      </w:r>
      <w:r>
        <w:rPr>
          <w:b/>
          <w:spacing w:val="-7"/>
          <w:sz w:val="22"/>
          <w:szCs w:val="22"/>
        </w:rPr>
        <w:t>a</w:t>
      </w:r>
      <w:r>
        <w:rPr>
          <w:b/>
          <w:sz w:val="22"/>
          <w:szCs w:val="22"/>
        </w:rPr>
        <w:t xml:space="preserve">re 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z w:val="22"/>
          <w:szCs w:val="22"/>
        </w:rPr>
        <w:t>Engineer</w:t>
      </w:r>
      <w:r>
        <w:rPr>
          <w:sz w:val="22"/>
          <w:szCs w:val="22"/>
        </w:rPr>
        <w:t>,</w:t>
      </w:r>
      <w:r>
        <w:rPr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Samsung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8"/>
          <w:sz w:val="22"/>
          <w:szCs w:val="22"/>
        </w:rPr>
        <w:t>T</w:t>
      </w:r>
      <w:r>
        <w:rPr>
          <w:i/>
          <w:sz w:val="22"/>
          <w:szCs w:val="22"/>
        </w:rPr>
        <w:t xml:space="preserve">elecommunication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America</w:t>
      </w:r>
      <w:r>
        <w:rPr>
          <w:sz w:val="22"/>
          <w:szCs w:val="22"/>
        </w:rPr>
        <w:t>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San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Jose,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CA.</w:t>
      </w:r>
    </w:p>
    <w:p w14:paraId="7D6E0277" w14:textId="77777777" w:rsidR="00391688" w:rsidRDefault="00EA2A2E">
      <w:pPr>
        <w:spacing w:before="36" w:line="220" w:lineRule="exact"/>
        <w:ind w:left="1563"/>
      </w:pPr>
      <w:r>
        <w:t>B2B</w:t>
      </w:r>
      <w:r>
        <w:rPr>
          <w:spacing w:val="12"/>
        </w:rPr>
        <w:t xml:space="preserve"> </w:t>
      </w:r>
      <w:r>
        <w:t>Mobile Solution</w:t>
      </w:r>
    </w:p>
    <w:p w14:paraId="00619475" w14:textId="77777777" w:rsidR="00391688" w:rsidRDefault="000D794B">
      <w:pPr>
        <w:spacing w:before="98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DM-VERITY</w:t>
      </w:r>
    </w:p>
    <w:p w14:paraId="3A88FE7B" w14:textId="79691A6B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 xml:space="preserve">Implement </w:t>
      </w:r>
      <w:r>
        <w:rPr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dm-veri</w:t>
      </w:r>
      <w:r>
        <w:rPr>
          <w:color w:val="000000"/>
          <w:spacing w:val="-6"/>
          <w:sz w:val="22"/>
          <w:szCs w:val="22"/>
        </w:rPr>
        <w:t>t</w:t>
      </w:r>
      <w:r>
        <w:rPr>
          <w:color w:val="000000"/>
          <w:sz w:val="22"/>
          <w:szCs w:val="22"/>
        </w:rPr>
        <w:t>y</w:t>
      </w:r>
      <w:r>
        <w:rPr>
          <w:color w:val="000000"/>
          <w:spacing w:val="5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r</w:t>
      </w:r>
      <w:r>
        <w:rPr>
          <w:color w:val="000000"/>
          <w:spacing w:val="4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latest </w:t>
      </w:r>
      <w:r>
        <w:rPr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Samsung </w:t>
      </w:r>
      <w:r>
        <w:rPr>
          <w:color w:val="000000"/>
          <w:spacing w:val="1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Android</w:t>
      </w:r>
      <w:r>
        <w:rPr>
          <w:color w:val="000000"/>
          <w:spacing w:val="4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phones 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with</w:t>
      </w:r>
      <w:r>
        <w:rPr>
          <w:color w:val="000000"/>
          <w:spacing w:val="5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TIMA</w:t>
      </w:r>
      <w:r>
        <w:rPr>
          <w:color w:val="000000"/>
          <w:spacing w:val="41"/>
          <w:sz w:val="22"/>
          <w:szCs w:val="22"/>
        </w:rPr>
        <w:t xml:space="preserve"> </w:t>
      </w:r>
      <w:r>
        <w:rPr>
          <w:color w:val="000000"/>
          <w:w w:val="124"/>
          <w:sz w:val="22"/>
          <w:szCs w:val="22"/>
        </w:rPr>
        <w:t>(</w:t>
      </w:r>
      <w:bookmarkStart w:id="0" w:name="_GoBack"/>
      <w:bookmarkEnd w:id="0"/>
      <w:r>
        <w:rPr>
          <w:color w:val="000000"/>
          <w:spacing w:val="-18"/>
          <w:w w:val="124"/>
          <w:sz w:val="22"/>
          <w:szCs w:val="22"/>
        </w:rPr>
        <w:t>T</w:t>
      </w:r>
      <w:r>
        <w:rPr>
          <w:color w:val="000000"/>
          <w:w w:val="104"/>
          <w:sz w:val="22"/>
          <w:szCs w:val="22"/>
        </w:rPr>
        <w:t>rustZone-based</w:t>
      </w:r>
    </w:p>
    <w:p w14:paraId="34979472" w14:textId="77777777" w:rsidR="00391688" w:rsidRDefault="00EA2A2E">
      <w:pPr>
        <w:spacing w:before="13"/>
        <w:ind w:left="562"/>
        <w:rPr>
          <w:sz w:val="22"/>
          <w:szCs w:val="22"/>
        </w:rPr>
      </w:pPr>
      <w:r>
        <w:rPr>
          <w:sz w:val="22"/>
          <w:szCs w:val="22"/>
        </w:rPr>
        <w:t>Integri</w:t>
      </w:r>
      <w:r>
        <w:rPr>
          <w:spacing w:val="-6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Measurement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Architecture)</w:t>
      </w:r>
      <w:r>
        <w:rPr>
          <w:spacing w:val="42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sup</w:t>
      </w:r>
      <w:r>
        <w:rPr>
          <w:spacing w:val="6"/>
          <w:w w:val="101"/>
          <w:sz w:val="22"/>
          <w:szCs w:val="22"/>
        </w:rPr>
        <w:t>p</w:t>
      </w:r>
      <w:r>
        <w:rPr>
          <w:spacing w:val="-6"/>
          <w:w w:val="99"/>
          <w:sz w:val="22"/>
          <w:szCs w:val="22"/>
        </w:rPr>
        <w:t>o</w:t>
      </w:r>
      <w:r>
        <w:rPr>
          <w:w w:val="114"/>
          <w:sz w:val="22"/>
          <w:szCs w:val="22"/>
        </w:rPr>
        <w:t>rt</w:t>
      </w:r>
    </w:p>
    <w:p w14:paraId="3626A086" w14:textId="77777777" w:rsidR="00391688" w:rsidRDefault="000D794B">
      <w:pPr>
        <w:spacing w:before="18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MDM</w:t>
      </w:r>
      <w:r w:rsidR="00EA2A2E">
        <w:rPr>
          <w:color w:val="000000"/>
          <w:spacing w:val="7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p</w:t>
      </w:r>
      <w:r w:rsidR="00EA2A2E">
        <w:rPr>
          <w:color w:val="000000"/>
          <w:spacing w:val="-6"/>
          <w:sz w:val="22"/>
          <w:szCs w:val="22"/>
        </w:rPr>
        <w:t>a</w:t>
      </w:r>
      <w:r w:rsidR="00EA2A2E">
        <w:rPr>
          <w:color w:val="000000"/>
          <w:sz w:val="22"/>
          <w:szCs w:val="22"/>
        </w:rPr>
        <w:t>rtner</w:t>
      </w:r>
      <w:r w:rsidR="00EA2A2E">
        <w:rPr>
          <w:color w:val="000000"/>
          <w:spacing w:val="48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solution</w:t>
      </w:r>
      <w:r w:rsidR="00EA2A2E">
        <w:rPr>
          <w:color w:val="000000"/>
          <w:spacing w:val="18"/>
          <w:sz w:val="22"/>
          <w:szCs w:val="22"/>
        </w:rPr>
        <w:t xml:space="preserve"> </w:t>
      </w:r>
      <w:r w:rsidR="00EA2A2E">
        <w:rPr>
          <w:color w:val="000000"/>
          <w:w w:val="103"/>
          <w:sz w:val="22"/>
          <w:szCs w:val="22"/>
        </w:rPr>
        <w:t>integration</w:t>
      </w:r>
    </w:p>
    <w:p w14:paraId="02E8F69F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Sup</w:t>
      </w:r>
      <w:r>
        <w:rPr>
          <w:color w:val="000000"/>
          <w:spacing w:val="6"/>
          <w:sz w:val="22"/>
          <w:szCs w:val="22"/>
        </w:rPr>
        <w:t>p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rt</w:t>
      </w:r>
      <w:r>
        <w:rPr>
          <w:color w:val="000000"/>
          <w:spacing w:val="4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third</w:t>
      </w:r>
      <w:r>
        <w:rPr>
          <w:color w:val="000000"/>
          <w:spacing w:val="2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r</w:t>
      </w:r>
      <w:r>
        <w:rPr>
          <w:color w:val="000000"/>
          <w:spacing w:val="-6"/>
          <w:sz w:val="22"/>
          <w:szCs w:val="22"/>
        </w:rPr>
        <w:t>t</w:t>
      </w:r>
      <w:r>
        <w:rPr>
          <w:color w:val="000000"/>
          <w:sz w:val="22"/>
          <w:szCs w:val="22"/>
        </w:rPr>
        <w:t>y</w:t>
      </w:r>
      <w:r>
        <w:rPr>
          <w:color w:val="000000"/>
          <w:spacing w:val="3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VPN/MDM</w:t>
      </w:r>
      <w:r>
        <w:rPr>
          <w:color w:val="000000"/>
          <w:spacing w:val="5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solution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vend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rs</w:t>
      </w:r>
    </w:p>
    <w:p w14:paraId="3E49DF3E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Determine</w:t>
      </w:r>
      <w:r>
        <w:rPr>
          <w:color w:val="000000"/>
          <w:spacing w:val="27"/>
          <w:sz w:val="22"/>
          <w:szCs w:val="22"/>
        </w:rPr>
        <w:t xml:space="preserve"> </w:t>
      </w:r>
      <w:r>
        <w:rPr>
          <w:color w:val="000000"/>
          <w:spacing w:val="6"/>
          <w:sz w:val="22"/>
          <w:szCs w:val="22"/>
        </w:rPr>
        <w:t>b</w:t>
      </w:r>
      <w:r>
        <w:rPr>
          <w:color w:val="000000"/>
          <w:sz w:val="22"/>
          <w:szCs w:val="22"/>
        </w:rPr>
        <w:t>est</w:t>
      </w:r>
      <w:r>
        <w:rPr>
          <w:color w:val="000000"/>
          <w:spacing w:val="3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integration</w:t>
      </w:r>
      <w:r>
        <w:rPr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strategy</w:t>
      </w:r>
      <w:r>
        <w:rPr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with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w w:val="104"/>
          <w:sz w:val="22"/>
          <w:szCs w:val="22"/>
        </w:rPr>
        <w:t>p</w:t>
      </w:r>
      <w:r>
        <w:rPr>
          <w:color w:val="000000"/>
          <w:spacing w:val="-6"/>
          <w:w w:val="104"/>
          <w:sz w:val="22"/>
          <w:szCs w:val="22"/>
        </w:rPr>
        <w:t>a</w:t>
      </w:r>
      <w:r>
        <w:rPr>
          <w:color w:val="000000"/>
          <w:w w:val="104"/>
          <w:sz w:val="22"/>
          <w:szCs w:val="22"/>
        </w:rPr>
        <w:t>rtners</w:t>
      </w:r>
    </w:p>
    <w:p w14:paraId="3306312E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Educate</w:t>
      </w:r>
      <w:r>
        <w:rPr>
          <w:color w:val="000000"/>
          <w:spacing w:val="3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rtners</w:t>
      </w:r>
      <w:r>
        <w:rPr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on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the</w:t>
      </w:r>
      <w:r>
        <w:rPr>
          <w:color w:val="000000"/>
          <w:spacing w:val="3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use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of</w:t>
      </w:r>
      <w:r>
        <w:rPr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Samsung</w:t>
      </w:r>
      <w:r>
        <w:rPr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MDM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SDK</w:t>
      </w:r>
    </w:p>
    <w:p w14:paraId="0F999286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Develop</w:t>
      </w:r>
      <w:r>
        <w:rPr>
          <w:color w:val="000000"/>
          <w:spacing w:val="-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new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SDK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APIs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r</w:t>
      </w:r>
      <w:r>
        <w:rPr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rtners</w:t>
      </w:r>
      <w:r>
        <w:rPr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if</w:t>
      </w:r>
      <w:r>
        <w:rPr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necess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ry</w:t>
      </w:r>
    </w:p>
    <w:p w14:paraId="1196C5DF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MDM</w:t>
      </w:r>
      <w:r w:rsidR="00EA2A2E">
        <w:rPr>
          <w:color w:val="000000"/>
          <w:spacing w:val="7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Gate</w:t>
      </w:r>
      <w:r w:rsidR="00EA2A2E">
        <w:rPr>
          <w:color w:val="000000"/>
          <w:spacing w:val="-6"/>
          <w:sz w:val="22"/>
          <w:szCs w:val="22"/>
        </w:rPr>
        <w:t>wa</w:t>
      </w:r>
      <w:r w:rsidR="00EA2A2E">
        <w:rPr>
          <w:color w:val="000000"/>
          <w:sz w:val="22"/>
          <w:szCs w:val="22"/>
        </w:rPr>
        <w:t>y</w:t>
      </w:r>
      <w:r w:rsidR="00EA2A2E">
        <w:rPr>
          <w:color w:val="000000"/>
          <w:spacing w:val="15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Server</w:t>
      </w:r>
      <w:r w:rsidR="00EA2A2E">
        <w:rPr>
          <w:color w:val="000000"/>
          <w:spacing w:val="7"/>
          <w:sz w:val="22"/>
          <w:szCs w:val="22"/>
        </w:rPr>
        <w:t xml:space="preserve"> </w:t>
      </w:r>
      <w:r w:rsidR="00EA2A2E">
        <w:rPr>
          <w:color w:val="000000"/>
          <w:w w:val="109"/>
          <w:sz w:val="22"/>
          <w:szCs w:val="22"/>
        </w:rPr>
        <w:t>Proto</w:t>
      </w:r>
      <w:r w:rsidR="00EA2A2E">
        <w:rPr>
          <w:color w:val="000000"/>
          <w:spacing w:val="-6"/>
          <w:w w:val="109"/>
          <w:sz w:val="22"/>
          <w:szCs w:val="22"/>
        </w:rPr>
        <w:t>t</w:t>
      </w:r>
      <w:r w:rsidR="00EA2A2E">
        <w:rPr>
          <w:color w:val="000000"/>
          <w:w w:val="96"/>
          <w:sz w:val="22"/>
          <w:szCs w:val="22"/>
        </w:rPr>
        <w:t>yp</w:t>
      </w:r>
      <w:r w:rsidR="00EA2A2E">
        <w:rPr>
          <w:color w:val="000000"/>
          <w:w w:val="97"/>
          <w:sz w:val="22"/>
          <w:szCs w:val="22"/>
        </w:rPr>
        <w:t>ing</w:t>
      </w:r>
    </w:p>
    <w:p w14:paraId="6031AF69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O</w:t>
      </w:r>
      <w:r>
        <w:rPr>
          <w:color w:val="000000"/>
          <w:spacing w:val="6"/>
          <w:sz w:val="22"/>
          <w:szCs w:val="22"/>
        </w:rPr>
        <w:t>p</w:t>
      </w:r>
      <w:r>
        <w:rPr>
          <w:color w:val="000000"/>
          <w:sz w:val="22"/>
          <w:szCs w:val="22"/>
        </w:rPr>
        <w:t>enfire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XMPP</w:t>
      </w:r>
      <w:r>
        <w:rPr>
          <w:color w:val="000000"/>
          <w:spacing w:val="3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solution</w:t>
      </w:r>
    </w:p>
    <w:p w14:paraId="6D234035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REST</w:t>
      </w:r>
      <w:r>
        <w:rPr>
          <w:color w:val="000000"/>
          <w:spacing w:val="1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API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p</w:t>
      </w:r>
      <w:r>
        <w:rPr>
          <w:color w:val="000000"/>
          <w:sz w:val="22"/>
          <w:szCs w:val="22"/>
        </w:rPr>
        <w:t>roto</w:t>
      </w:r>
      <w:r>
        <w:rPr>
          <w:color w:val="000000"/>
          <w:spacing w:val="-6"/>
          <w:sz w:val="22"/>
          <w:szCs w:val="22"/>
        </w:rPr>
        <w:t>t</w:t>
      </w:r>
      <w:r>
        <w:rPr>
          <w:color w:val="000000"/>
          <w:sz w:val="22"/>
          <w:szCs w:val="22"/>
        </w:rPr>
        <w:t>yping</w:t>
      </w:r>
      <w:r>
        <w:rPr>
          <w:color w:val="000000"/>
          <w:spacing w:val="3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on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w w:val="107"/>
          <w:sz w:val="22"/>
          <w:szCs w:val="22"/>
        </w:rPr>
        <w:t>tomcat</w:t>
      </w:r>
    </w:p>
    <w:p w14:paraId="7C633520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pacing w:val="-18"/>
          <w:sz w:val="22"/>
          <w:szCs w:val="22"/>
        </w:rPr>
        <w:t>T</w:t>
      </w:r>
      <w:r>
        <w:rPr>
          <w:color w:val="000000"/>
          <w:sz w:val="22"/>
          <w:szCs w:val="22"/>
        </w:rPr>
        <w:t>emplate</w:t>
      </w:r>
      <w:r>
        <w:rPr>
          <w:color w:val="000000"/>
          <w:spacing w:val="4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driven</w:t>
      </w:r>
      <w:r>
        <w:rPr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p</w:t>
      </w:r>
      <w:r>
        <w:rPr>
          <w:color w:val="000000"/>
          <w:sz w:val="22"/>
          <w:szCs w:val="22"/>
        </w:rPr>
        <w:t>roto</w:t>
      </w:r>
      <w:r>
        <w:rPr>
          <w:color w:val="000000"/>
          <w:spacing w:val="-6"/>
          <w:sz w:val="22"/>
          <w:szCs w:val="22"/>
        </w:rPr>
        <w:t>t</w:t>
      </w:r>
      <w:r>
        <w:rPr>
          <w:color w:val="000000"/>
          <w:sz w:val="22"/>
          <w:szCs w:val="22"/>
        </w:rPr>
        <w:t>yping</w:t>
      </w:r>
      <w:r>
        <w:rPr>
          <w:color w:val="000000"/>
          <w:spacing w:val="3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engine</w:t>
      </w:r>
      <w:r>
        <w:rPr>
          <w:color w:val="000000"/>
          <w:spacing w:val="1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r</w:t>
      </w:r>
      <w:r>
        <w:rPr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authentication </w:t>
      </w:r>
      <w:r>
        <w:rPr>
          <w:color w:val="000000"/>
          <w:spacing w:val="1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&amp;</w:t>
      </w:r>
      <w:r>
        <w:rPr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control</w:t>
      </w:r>
      <w:r>
        <w:rPr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pacing w:val="-6"/>
          <w:w w:val="102"/>
          <w:sz w:val="22"/>
          <w:szCs w:val="22"/>
        </w:rPr>
        <w:t>p</w:t>
      </w:r>
      <w:r>
        <w:rPr>
          <w:color w:val="000000"/>
          <w:w w:val="101"/>
          <w:sz w:val="22"/>
          <w:szCs w:val="22"/>
        </w:rPr>
        <w:t>r</w:t>
      </w:r>
      <w:r>
        <w:rPr>
          <w:color w:val="000000"/>
          <w:w w:val="105"/>
          <w:sz w:val="22"/>
          <w:szCs w:val="22"/>
        </w:rPr>
        <w:t>ot</w:t>
      </w:r>
      <w:r>
        <w:rPr>
          <w:color w:val="000000"/>
          <w:spacing w:val="6"/>
          <w:w w:val="105"/>
          <w:sz w:val="22"/>
          <w:szCs w:val="22"/>
        </w:rPr>
        <w:t>o</w:t>
      </w:r>
      <w:r>
        <w:rPr>
          <w:color w:val="000000"/>
          <w:w w:val="96"/>
          <w:sz w:val="22"/>
          <w:szCs w:val="22"/>
        </w:rPr>
        <w:t>cols</w:t>
      </w:r>
    </w:p>
    <w:p w14:paraId="04FA00D8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FIPS</w:t>
      </w:r>
      <w:r w:rsidR="00EA2A2E">
        <w:rPr>
          <w:color w:val="000000"/>
          <w:spacing w:val="22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m</w:t>
      </w:r>
      <w:r w:rsidR="00EA2A2E">
        <w:rPr>
          <w:color w:val="000000"/>
          <w:spacing w:val="6"/>
          <w:sz w:val="22"/>
          <w:szCs w:val="22"/>
        </w:rPr>
        <w:t>o</w:t>
      </w:r>
      <w:r w:rsidR="00EA2A2E">
        <w:rPr>
          <w:color w:val="000000"/>
          <w:sz w:val="22"/>
          <w:szCs w:val="22"/>
        </w:rPr>
        <w:t>dule</w:t>
      </w:r>
      <w:r w:rsidR="00EA2A2E">
        <w:rPr>
          <w:color w:val="000000"/>
          <w:spacing w:val="14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integration</w:t>
      </w:r>
      <w:r w:rsidR="00EA2A2E">
        <w:rPr>
          <w:color w:val="000000"/>
          <w:spacing w:val="47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on</w:t>
      </w:r>
      <w:r w:rsidR="00EA2A2E">
        <w:rPr>
          <w:color w:val="000000"/>
          <w:spacing w:val="18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Android</w:t>
      </w:r>
    </w:p>
    <w:p w14:paraId="05FF0775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Linux</w:t>
      </w:r>
      <w:r>
        <w:rPr>
          <w:color w:val="000000"/>
          <w:spacing w:val="-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crypto</w:t>
      </w:r>
      <w:r>
        <w:rPr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</w:t>
      </w:r>
      <w:r>
        <w:rPr>
          <w:color w:val="000000"/>
          <w:spacing w:val="6"/>
          <w:sz w:val="22"/>
          <w:szCs w:val="22"/>
        </w:rPr>
        <w:t>o</w:t>
      </w:r>
      <w:r>
        <w:rPr>
          <w:color w:val="000000"/>
          <w:sz w:val="22"/>
          <w:szCs w:val="22"/>
        </w:rPr>
        <w:t>dule</w:t>
      </w:r>
      <w:r>
        <w:rPr>
          <w:color w:val="000000"/>
          <w:spacing w:val="1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development</w:t>
      </w:r>
    </w:p>
    <w:p w14:paraId="23CDD4B2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Android</w:t>
      </w:r>
      <w:r>
        <w:rPr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crypto</w:t>
      </w:r>
      <w:r>
        <w:rPr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frame</w:t>
      </w:r>
      <w:r>
        <w:rPr>
          <w:color w:val="000000"/>
          <w:spacing w:val="-6"/>
          <w:sz w:val="22"/>
          <w:szCs w:val="22"/>
        </w:rPr>
        <w:t>wo</w:t>
      </w:r>
      <w:r>
        <w:rPr>
          <w:color w:val="000000"/>
          <w:sz w:val="22"/>
          <w:szCs w:val="22"/>
        </w:rPr>
        <w:t>rk</w:t>
      </w:r>
      <w:r>
        <w:rPr>
          <w:color w:val="000000"/>
          <w:spacing w:val="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extension</w:t>
      </w:r>
    </w:p>
    <w:p w14:paraId="2A656531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Samsung</w:t>
      </w:r>
      <w:r>
        <w:rPr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KN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X</w:t>
      </w:r>
      <w:r>
        <w:rPr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frame</w:t>
      </w:r>
      <w:r>
        <w:rPr>
          <w:color w:val="000000"/>
          <w:spacing w:val="-6"/>
          <w:sz w:val="22"/>
          <w:szCs w:val="22"/>
        </w:rPr>
        <w:t>wo</w:t>
      </w:r>
      <w:r>
        <w:rPr>
          <w:color w:val="000000"/>
          <w:sz w:val="22"/>
          <w:szCs w:val="22"/>
        </w:rPr>
        <w:t>rk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development</w:t>
      </w:r>
    </w:p>
    <w:p w14:paraId="0EE7C8F1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Cloud</w:t>
      </w:r>
      <w:r w:rsidR="00EA2A2E">
        <w:rPr>
          <w:color w:val="000000"/>
          <w:spacing w:val="1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MDM</w:t>
      </w:r>
      <w:r w:rsidR="00EA2A2E">
        <w:rPr>
          <w:color w:val="000000"/>
          <w:spacing w:val="7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server</w:t>
      </w:r>
      <w:r w:rsidR="00EA2A2E">
        <w:rPr>
          <w:color w:val="000000"/>
          <w:spacing w:val="5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development</w:t>
      </w:r>
    </w:p>
    <w:p w14:paraId="6D148B9B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pacing w:val="-6"/>
          <w:sz w:val="22"/>
          <w:szCs w:val="22"/>
        </w:rPr>
        <w:t>p</w:t>
      </w:r>
      <w:r>
        <w:rPr>
          <w:color w:val="000000"/>
          <w:sz w:val="22"/>
          <w:szCs w:val="22"/>
        </w:rPr>
        <w:t>roto</w:t>
      </w:r>
      <w:r>
        <w:rPr>
          <w:color w:val="000000"/>
          <w:spacing w:val="-6"/>
          <w:sz w:val="22"/>
          <w:szCs w:val="22"/>
        </w:rPr>
        <w:t>t</w:t>
      </w:r>
      <w:r>
        <w:rPr>
          <w:color w:val="000000"/>
          <w:sz w:val="22"/>
          <w:szCs w:val="22"/>
        </w:rPr>
        <w:t>y</w:t>
      </w:r>
      <w:r>
        <w:rPr>
          <w:color w:val="000000"/>
          <w:spacing w:val="6"/>
          <w:sz w:val="22"/>
          <w:szCs w:val="22"/>
        </w:rPr>
        <w:t>p</w:t>
      </w:r>
      <w:r>
        <w:rPr>
          <w:color w:val="000000"/>
          <w:sz w:val="22"/>
          <w:szCs w:val="22"/>
        </w:rPr>
        <w:t>e</w:t>
      </w:r>
      <w:r>
        <w:rPr>
          <w:color w:val="000000"/>
          <w:spacing w:val="4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MDM(Mobile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Device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Management)</w:t>
      </w:r>
      <w:r>
        <w:rPr>
          <w:color w:val="000000"/>
          <w:spacing w:val="5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server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rchitecture</w:t>
      </w:r>
      <w:r>
        <w:rPr>
          <w:color w:val="000000"/>
          <w:spacing w:val="5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using</w:t>
      </w:r>
      <w:r>
        <w:rPr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w w:val="102"/>
          <w:sz w:val="22"/>
          <w:szCs w:val="22"/>
        </w:rPr>
        <w:t>XMPP</w:t>
      </w:r>
    </w:p>
    <w:p w14:paraId="483CB324" w14:textId="77777777" w:rsidR="00391688" w:rsidRDefault="00EA2A2E">
      <w:pPr>
        <w:spacing w:before="13"/>
        <w:ind w:left="610"/>
        <w:rPr>
          <w:sz w:val="22"/>
          <w:szCs w:val="22"/>
        </w:rPr>
      </w:pPr>
      <w:r>
        <w:rPr>
          <w:color w:val="3872B2"/>
          <w:w w:val="82"/>
          <w:sz w:val="22"/>
          <w:szCs w:val="22"/>
        </w:rPr>
        <w:t xml:space="preserve">· </w:t>
      </w:r>
      <w:r>
        <w:rPr>
          <w:color w:val="3872B2"/>
          <w:spacing w:val="18"/>
          <w:w w:val="8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</w:t>
      </w:r>
      <w:r>
        <w:rPr>
          <w:color w:val="000000"/>
          <w:spacing w:val="6"/>
          <w:sz w:val="22"/>
          <w:szCs w:val="22"/>
        </w:rPr>
        <w:t>p</w:t>
      </w:r>
      <w:r>
        <w:rPr>
          <w:color w:val="000000"/>
          <w:sz w:val="22"/>
          <w:szCs w:val="22"/>
        </w:rPr>
        <w:t>enfire</w:t>
      </w:r>
    </w:p>
    <w:p w14:paraId="5BB15367" w14:textId="77777777" w:rsidR="00391688" w:rsidRDefault="00EA2A2E">
      <w:pPr>
        <w:spacing w:before="18"/>
        <w:ind w:left="610"/>
        <w:rPr>
          <w:sz w:val="22"/>
          <w:szCs w:val="22"/>
        </w:rPr>
      </w:pPr>
      <w:r>
        <w:rPr>
          <w:color w:val="3872B2"/>
          <w:w w:val="82"/>
          <w:sz w:val="22"/>
          <w:szCs w:val="22"/>
        </w:rPr>
        <w:t xml:space="preserve">· </w:t>
      </w:r>
      <w:r>
        <w:rPr>
          <w:color w:val="3872B2"/>
          <w:spacing w:val="18"/>
          <w:w w:val="8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Smack</w:t>
      </w:r>
    </w:p>
    <w:p w14:paraId="3CD982C4" w14:textId="77777777" w:rsidR="00391688" w:rsidRDefault="00EA2A2E">
      <w:pPr>
        <w:spacing w:before="18"/>
        <w:ind w:left="610"/>
        <w:rPr>
          <w:sz w:val="22"/>
          <w:szCs w:val="22"/>
        </w:rPr>
      </w:pPr>
      <w:r>
        <w:rPr>
          <w:color w:val="3872B2"/>
          <w:w w:val="82"/>
          <w:sz w:val="22"/>
          <w:szCs w:val="22"/>
        </w:rPr>
        <w:t xml:space="preserve">· </w:t>
      </w:r>
      <w:r>
        <w:rPr>
          <w:color w:val="3872B2"/>
          <w:spacing w:val="18"/>
          <w:w w:val="82"/>
          <w:sz w:val="22"/>
          <w:szCs w:val="22"/>
        </w:rPr>
        <w:t xml:space="preserve"> </w:t>
      </w:r>
      <w:r>
        <w:rPr>
          <w:color w:val="000000"/>
          <w:spacing w:val="-6"/>
          <w:sz w:val="22"/>
          <w:szCs w:val="22"/>
        </w:rPr>
        <w:t>A</w:t>
      </w:r>
      <w:r>
        <w:rPr>
          <w:color w:val="000000"/>
          <w:sz w:val="22"/>
          <w:szCs w:val="22"/>
        </w:rPr>
        <w:t>dvanced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authentication </w:t>
      </w:r>
      <w:r>
        <w:rPr>
          <w:color w:val="000000"/>
          <w:spacing w:val="1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duri</w:t>
      </w:r>
      <w:r>
        <w:rPr>
          <w:color w:val="000000"/>
          <w:spacing w:val="-1"/>
          <w:sz w:val="22"/>
          <w:szCs w:val="22"/>
        </w:rPr>
        <w:t>n</w:t>
      </w:r>
      <w:r>
        <w:rPr>
          <w:color w:val="000000"/>
          <w:sz w:val="22"/>
          <w:szCs w:val="22"/>
        </w:rPr>
        <w:t>g</w:t>
      </w:r>
      <w:r>
        <w:rPr>
          <w:color w:val="000000"/>
          <w:spacing w:val="1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TLS/SSL</w:t>
      </w:r>
      <w:r>
        <w:rPr>
          <w:color w:val="000000"/>
          <w:spacing w:val="42"/>
          <w:sz w:val="22"/>
          <w:szCs w:val="22"/>
        </w:rPr>
        <w:t xml:space="preserve"> </w:t>
      </w:r>
      <w:r>
        <w:rPr>
          <w:color w:val="000000"/>
          <w:w w:val="102"/>
          <w:sz w:val="22"/>
          <w:szCs w:val="22"/>
        </w:rPr>
        <w:t>handsha</w:t>
      </w:r>
      <w:r>
        <w:rPr>
          <w:color w:val="000000"/>
          <w:spacing w:val="-6"/>
          <w:w w:val="102"/>
          <w:sz w:val="22"/>
          <w:szCs w:val="22"/>
        </w:rPr>
        <w:t>k</w:t>
      </w:r>
      <w:r>
        <w:rPr>
          <w:color w:val="000000"/>
          <w:w w:val="99"/>
          <w:sz w:val="22"/>
          <w:szCs w:val="22"/>
        </w:rPr>
        <w:t>e</w:t>
      </w:r>
    </w:p>
    <w:p w14:paraId="7F7A65B4" w14:textId="77777777" w:rsidR="00391688" w:rsidRDefault="00EA2A2E" w:rsidP="00AD0C18">
      <w:pPr>
        <w:spacing w:before="38"/>
        <w:rPr>
          <w:sz w:val="22"/>
          <w:szCs w:val="22"/>
        </w:rPr>
      </w:pPr>
      <w:r>
        <w:rPr>
          <w:sz w:val="22"/>
          <w:szCs w:val="22"/>
        </w:rPr>
        <w:t xml:space="preserve">2012–2013  </w:t>
      </w:r>
      <w:r>
        <w:rPr>
          <w:spacing w:val="4"/>
          <w:sz w:val="22"/>
          <w:szCs w:val="22"/>
        </w:rPr>
        <w:t xml:space="preserve"> </w:t>
      </w:r>
      <w:r>
        <w:rPr>
          <w:b/>
          <w:w w:val="105"/>
          <w:sz w:val="22"/>
          <w:szCs w:val="22"/>
        </w:rPr>
        <w:t>Seni</w:t>
      </w:r>
      <w:r>
        <w:rPr>
          <w:b/>
          <w:spacing w:val="-7"/>
          <w:w w:val="105"/>
          <w:sz w:val="22"/>
          <w:szCs w:val="22"/>
        </w:rPr>
        <w:t>o</w:t>
      </w:r>
      <w:r>
        <w:rPr>
          <w:b/>
          <w:w w:val="83"/>
          <w:sz w:val="22"/>
          <w:szCs w:val="22"/>
        </w:rPr>
        <w:t>r</w:t>
      </w:r>
      <w:r>
        <w:rPr>
          <w:b/>
          <w:spacing w:val="25"/>
          <w:sz w:val="22"/>
          <w:szCs w:val="22"/>
        </w:rPr>
        <w:t xml:space="preserve"> </w:t>
      </w:r>
      <w:r>
        <w:rPr>
          <w:b/>
          <w:sz w:val="22"/>
          <w:szCs w:val="22"/>
        </w:rPr>
        <w:t>Sof</w:t>
      </w:r>
      <w:r>
        <w:rPr>
          <w:b/>
          <w:spacing w:val="-6"/>
          <w:sz w:val="22"/>
          <w:szCs w:val="22"/>
        </w:rPr>
        <w:t>t</w:t>
      </w:r>
      <w:r>
        <w:rPr>
          <w:b/>
          <w:spacing w:val="-7"/>
          <w:sz w:val="22"/>
          <w:szCs w:val="22"/>
        </w:rPr>
        <w:t>wa</w:t>
      </w:r>
      <w:r>
        <w:rPr>
          <w:b/>
          <w:sz w:val="22"/>
          <w:szCs w:val="22"/>
        </w:rPr>
        <w:t xml:space="preserve">re </w:t>
      </w:r>
      <w:r>
        <w:rPr>
          <w:b/>
          <w:spacing w:val="8"/>
          <w:sz w:val="22"/>
          <w:szCs w:val="22"/>
        </w:rPr>
        <w:t xml:space="preserve"> </w:t>
      </w:r>
      <w:r>
        <w:rPr>
          <w:b/>
          <w:sz w:val="22"/>
          <w:szCs w:val="22"/>
        </w:rPr>
        <w:t>Engineer</w:t>
      </w:r>
      <w:r>
        <w:rPr>
          <w:sz w:val="22"/>
          <w:szCs w:val="22"/>
        </w:rPr>
        <w:t>,</w:t>
      </w:r>
      <w:r>
        <w:rPr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Samsung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8"/>
          <w:sz w:val="22"/>
          <w:szCs w:val="22"/>
        </w:rPr>
        <w:t>T</w:t>
      </w:r>
      <w:r>
        <w:rPr>
          <w:i/>
          <w:sz w:val="22"/>
          <w:szCs w:val="22"/>
        </w:rPr>
        <w:t xml:space="preserve">elecommunication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America</w:t>
      </w:r>
      <w:r>
        <w:rPr>
          <w:sz w:val="22"/>
          <w:szCs w:val="22"/>
        </w:rPr>
        <w:t>,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Dallas,</w:t>
      </w:r>
      <w:r>
        <w:rPr>
          <w:spacing w:val="12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TX.</w:t>
      </w:r>
    </w:p>
    <w:p w14:paraId="159C95B1" w14:textId="77777777" w:rsidR="00391688" w:rsidRDefault="00EA2A2E">
      <w:pPr>
        <w:spacing w:before="36"/>
        <w:ind w:left="1521" w:right="5194"/>
        <w:jc w:val="center"/>
      </w:pPr>
      <w:r>
        <w:t>Android</w:t>
      </w:r>
      <w:r>
        <w:rPr>
          <w:spacing w:val="3"/>
        </w:rPr>
        <w:t xml:space="preserve"> </w:t>
      </w:r>
      <w:r>
        <w:rPr>
          <w:spacing w:val="-5"/>
        </w:rPr>
        <w:t>F</w:t>
      </w:r>
      <w:r>
        <w:t>O</w:t>
      </w:r>
      <w:r>
        <w:rPr>
          <w:spacing w:val="-17"/>
        </w:rPr>
        <w:t>T</w:t>
      </w:r>
      <w:r>
        <w:t>A</w:t>
      </w:r>
      <w:r>
        <w:rPr>
          <w:spacing w:val="19"/>
        </w:rPr>
        <w:t xml:space="preserve"> </w:t>
      </w:r>
      <w:r>
        <w:t>Development</w:t>
      </w:r>
    </w:p>
    <w:p w14:paraId="33275EF9" w14:textId="77777777" w:rsidR="00391688" w:rsidRDefault="000D794B">
      <w:pPr>
        <w:spacing w:before="97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New</w:t>
      </w:r>
      <w:r w:rsidR="00EA2A2E">
        <w:rPr>
          <w:color w:val="000000"/>
          <w:spacing w:val="1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Android</w:t>
      </w:r>
      <w:r w:rsidR="00EA2A2E">
        <w:rPr>
          <w:color w:val="000000"/>
          <w:spacing w:val="2"/>
          <w:sz w:val="22"/>
          <w:szCs w:val="22"/>
        </w:rPr>
        <w:t xml:space="preserve"> </w:t>
      </w:r>
      <w:r w:rsidR="00EA2A2E">
        <w:rPr>
          <w:color w:val="000000"/>
          <w:spacing w:val="-6"/>
          <w:sz w:val="22"/>
          <w:szCs w:val="22"/>
        </w:rPr>
        <w:t>F</w:t>
      </w:r>
      <w:r w:rsidR="00EA2A2E">
        <w:rPr>
          <w:color w:val="000000"/>
          <w:sz w:val="22"/>
          <w:szCs w:val="22"/>
        </w:rPr>
        <w:t>O</w:t>
      </w:r>
      <w:r w:rsidR="00EA2A2E">
        <w:rPr>
          <w:color w:val="000000"/>
          <w:spacing w:val="-18"/>
          <w:sz w:val="22"/>
          <w:szCs w:val="22"/>
        </w:rPr>
        <w:t>T</w:t>
      </w:r>
      <w:r w:rsidR="00EA2A2E">
        <w:rPr>
          <w:color w:val="000000"/>
          <w:sz w:val="22"/>
          <w:szCs w:val="22"/>
        </w:rPr>
        <w:t>A</w:t>
      </w:r>
      <w:r w:rsidR="00EA2A2E">
        <w:rPr>
          <w:color w:val="000000"/>
          <w:spacing w:val="20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feature</w:t>
      </w:r>
      <w:r w:rsidR="00EA2A2E">
        <w:rPr>
          <w:color w:val="000000"/>
          <w:spacing w:val="36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development</w:t>
      </w:r>
    </w:p>
    <w:p w14:paraId="08734EBA" w14:textId="77777777" w:rsidR="00391688" w:rsidRDefault="000D794B">
      <w:pPr>
        <w:spacing w:before="18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pacing w:val="-6"/>
          <w:sz w:val="22"/>
          <w:szCs w:val="22"/>
        </w:rPr>
        <w:t>F</w:t>
      </w:r>
      <w:r w:rsidR="00EA2A2E">
        <w:rPr>
          <w:color w:val="000000"/>
          <w:sz w:val="22"/>
          <w:szCs w:val="22"/>
        </w:rPr>
        <w:t>O</w:t>
      </w:r>
      <w:r w:rsidR="00EA2A2E">
        <w:rPr>
          <w:color w:val="000000"/>
          <w:spacing w:val="-18"/>
          <w:sz w:val="22"/>
          <w:szCs w:val="22"/>
        </w:rPr>
        <w:t>T</w:t>
      </w:r>
      <w:r w:rsidR="00EA2A2E">
        <w:rPr>
          <w:color w:val="000000"/>
          <w:sz w:val="22"/>
          <w:szCs w:val="22"/>
        </w:rPr>
        <w:t>A</w:t>
      </w:r>
      <w:r w:rsidR="00EA2A2E">
        <w:rPr>
          <w:color w:val="000000"/>
          <w:spacing w:val="20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alg</w:t>
      </w:r>
      <w:r w:rsidR="00EA2A2E">
        <w:rPr>
          <w:color w:val="000000"/>
          <w:spacing w:val="-6"/>
          <w:sz w:val="22"/>
          <w:szCs w:val="22"/>
        </w:rPr>
        <w:t>o</w:t>
      </w:r>
      <w:r w:rsidR="00EA2A2E">
        <w:rPr>
          <w:color w:val="000000"/>
          <w:sz w:val="22"/>
          <w:szCs w:val="22"/>
        </w:rPr>
        <w:t>rithm</w:t>
      </w:r>
      <w:r w:rsidR="00EA2A2E">
        <w:rPr>
          <w:color w:val="000000"/>
          <w:spacing w:val="28"/>
          <w:sz w:val="22"/>
          <w:szCs w:val="22"/>
        </w:rPr>
        <w:t xml:space="preserve"> </w:t>
      </w:r>
      <w:r w:rsidR="00EA2A2E">
        <w:rPr>
          <w:color w:val="000000"/>
          <w:w w:val="98"/>
          <w:sz w:val="22"/>
          <w:szCs w:val="22"/>
        </w:rPr>
        <w:t>im</w:t>
      </w:r>
      <w:r w:rsidR="00EA2A2E">
        <w:rPr>
          <w:color w:val="000000"/>
          <w:spacing w:val="-6"/>
          <w:w w:val="98"/>
          <w:sz w:val="22"/>
          <w:szCs w:val="22"/>
        </w:rPr>
        <w:t>p</w:t>
      </w:r>
      <w:r w:rsidR="00EA2A2E">
        <w:rPr>
          <w:color w:val="000000"/>
          <w:w w:val="101"/>
          <w:sz w:val="22"/>
          <w:szCs w:val="22"/>
        </w:rPr>
        <w:t>rovement</w:t>
      </w:r>
    </w:p>
    <w:p w14:paraId="4A9FE7FF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pacing w:val="-6"/>
          <w:sz w:val="22"/>
          <w:szCs w:val="22"/>
        </w:rPr>
        <w:t>P</w:t>
      </w:r>
      <w:r>
        <w:rPr>
          <w:color w:val="000000"/>
          <w:sz w:val="22"/>
          <w:szCs w:val="22"/>
        </w:rPr>
        <w:t xml:space="preserve">atent </w:t>
      </w:r>
      <w:r>
        <w:rPr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Granted:  U.S.</w:t>
      </w:r>
      <w:r>
        <w:rPr>
          <w:color w:val="000000"/>
          <w:spacing w:val="17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patent 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8,924,777</w:t>
      </w:r>
    </w:p>
    <w:p w14:paraId="739404D7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Mobile</w:t>
      </w:r>
      <w:r w:rsidR="00EA2A2E">
        <w:rPr>
          <w:color w:val="000000"/>
          <w:spacing w:val="-7"/>
          <w:sz w:val="22"/>
          <w:szCs w:val="22"/>
        </w:rPr>
        <w:t xml:space="preserve"> </w:t>
      </w:r>
      <w:r w:rsidR="00EA2A2E">
        <w:rPr>
          <w:color w:val="000000"/>
          <w:spacing w:val="-6"/>
          <w:sz w:val="22"/>
          <w:szCs w:val="22"/>
        </w:rPr>
        <w:t>F</w:t>
      </w:r>
      <w:r w:rsidR="00EA2A2E">
        <w:rPr>
          <w:color w:val="000000"/>
          <w:sz w:val="22"/>
          <w:szCs w:val="22"/>
        </w:rPr>
        <w:t>rame</w:t>
      </w:r>
      <w:r w:rsidR="00EA2A2E">
        <w:rPr>
          <w:color w:val="000000"/>
          <w:spacing w:val="-6"/>
          <w:sz w:val="22"/>
          <w:szCs w:val="22"/>
        </w:rPr>
        <w:t>wo</w:t>
      </w:r>
      <w:r w:rsidR="00EA2A2E">
        <w:rPr>
          <w:color w:val="000000"/>
          <w:sz w:val="22"/>
          <w:szCs w:val="22"/>
        </w:rPr>
        <w:t>rk</w:t>
      </w:r>
      <w:r w:rsidR="00EA2A2E">
        <w:rPr>
          <w:color w:val="000000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Development</w:t>
      </w:r>
    </w:p>
    <w:p w14:paraId="108A98D4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Samsung</w:t>
      </w:r>
      <w:r>
        <w:rPr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enhancement</w:t>
      </w:r>
      <w:r>
        <w:rPr>
          <w:color w:val="000000"/>
          <w:spacing w:val="5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r</w:t>
      </w:r>
      <w:r>
        <w:rPr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Android</w:t>
      </w:r>
    </w:p>
    <w:p w14:paraId="3015C612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Samsung</w:t>
      </w:r>
      <w:r>
        <w:rPr>
          <w:color w:val="000000"/>
          <w:spacing w:val="2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Tizen</w:t>
      </w:r>
      <w:r>
        <w:rPr>
          <w:color w:val="000000"/>
          <w:spacing w:val="2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frame</w:t>
      </w:r>
      <w:r>
        <w:rPr>
          <w:color w:val="000000"/>
          <w:spacing w:val="-6"/>
          <w:sz w:val="22"/>
          <w:szCs w:val="22"/>
        </w:rPr>
        <w:t>wo</w:t>
      </w:r>
      <w:r>
        <w:rPr>
          <w:color w:val="000000"/>
          <w:sz w:val="22"/>
          <w:szCs w:val="22"/>
        </w:rPr>
        <w:t>rk</w:t>
      </w:r>
    </w:p>
    <w:p w14:paraId="4E5C7E33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Sup</w:t>
      </w:r>
      <w:r w:rsidR="00EA2A2E">
        <w:rPr>
          <w:color w:val="000000"/>
          <w:spacing w:val="6"/>
          <w:sz w:val="22"/>
          <w:szCs w:val="22"/>
        </w:rPr>
        <w:t>p</w:t>
      </w:r>
      <w:r w:rsidR="00EA2A2E">
        <w:rPr>
          <w:color w:val="000000"/>
          <w:spacing w:val="-6"/>
          <w:sz w:val="22"/>
          <w:szCs w:val="22"/>
        </w:rPr>
        <w:t>o</w:t>
      </w:r>
      <w:r w:rsidR="00EA2A2E">
        <w:rPr>
          <w:color w:val="000000"/>
          <w:sz w:val="22"/>
          <w:szCs w:val="22"/>
        </w:rPr>
        <w:t>rt</w:t>
      </w:r>
      <w:r w:rsidR="00EA2A2E">
        <w:rPr>
          <w:color w:val="000000"/>
          <w:spacing w:val="40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Samsung</w:t>
      </w:r>
      <w:r w:rsidR="00EA2A2E">
        <w:rPr>
          <w:color w:val="000000"/>
          <w:spacing w:val="26"/>
          <w:sz w:val="22"/>
          <w:szCs w:val="22"/>
        </w:rPr>
        <w:t xml:space="preserve"> </w:t>
      </w:r>
      <w:r w:rsidR="00EA2A2E">
        <w:rPr>
          <w:color w:val="000000"/>
          <w:spacing w:val="-6"/>
          <w:sz w:val="22"/>
          <w:szCs w:val="22"/>
        </w:rPr>
        <w:t>F</w:t>
      </w:r>
      <w:r w:rsidR="00EA2A2E">
        <w:rPr>
          <w:color w:val="000000"/>
          <w:sz w:val="22"/>
          <w:szCs w:val="22"/>
        </w:rPr>
        <w:t>O</w:t>
      </w:r>
      <w:r w:rsidR="00EA2A2E">
        <w:rPr>
          <w:color w:val="000000"/>
          <w:spacing w:val="-18"/>
          <w:sz w:val="22"/>
          <w:szCs w:val="22"/>
        </w:rPr>
        <w:t>T</w:t>
      </w:r>
      <w:r w:rsidR="00EA2A2E">
        <w:rPr>
          <w:color w:val="000000"/>
          <w:sz w:val="22"/>
          <w:szCs w:val="22"/>
        </w:rPr>
        <w:t>A</w:t>
      </w:r>
      <w:r w:rsidR="00EA2A2E">
        <w:rPr>
          <w:color w:val="000000"/>
          <w:spacing w:val="20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solution</w:t>
      </w:r>
      <w:r w:rsidR="00EA2A2E">
        <w:rPr>
          <w:color w:val="000000"/>
          <w:spacing w:val="18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commercialization</w:t>
      </w:r>
      <w:r w:rsidR="00EA2A2E">
        <w:rPr>
          <w:color w:val="000000"/>
          <w:spacing w:val="18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on</w:t>
      </w:r>
      <w:r w:rsidR="00EA2A2E">
        <w:rPr>
          <w:color w:val="000000"/>
          <w:spacing w:val="18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Android</w:t>
      </w:r>
    </w:p>
    <w:p w14:paraId="4D624650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pacing w:val="-6"/>
          <w:sz w:val="22"/>
          <w:szCs w:val="22"/>
        </w:rPr>
        <w:t>Po</w:t>
      </w:r>
      <w:r>
        <w:rPr>
          <w:color w:val="000000"/>
          <w:sz w:val="22"/>
          <w:szCs w:val="22"/>
        </w:rPr>
        <w:t>rting</w:t>
      </w:r>
      <w:r>
        <w:rPr>
          <w:color w:val="000000"/>
          <w:spacing w:val="4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r</w:t>
      </w:r>
      <w:r>
        <w:rPr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different</w:t>
      </w:r>
      <w:r>
        <w:rPr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w w:val="101"/>
          <w:sz w:val="22"/>
          <w:szCs w:val="22"/>
        </w:rPr>
        <w:t>chipsets</w:t>
      </w:r>
    </w:p>
    <w:p w14:paraId="4E305875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Design</w:t>
      </w:r>
      <w:r>
        <w:rPr>
          <w:color w:val="000000"/>
          <w:spacing w:val="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color w:val="000000"/>
          <w:spacing w:val="3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development</w:t>
      </w:r>
      <w:r>
        <w:rPr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of</w:t>
      </w:r>
      <w:r>
        <w:rPr>
          <w:color w:val="000000"/>
          <w:spacing w:val="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testing</w:t>
      </w:r>
      <w:r>
        <w:rPr>
          <w:color w:val="000000"/>
          <w:spacing w:val="4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frame</w:t>
      </w:r>
      <w:r>
        <w:rPr>
          <w:color w:val="000000"/>
          <w:spacing w:val="-6"/>
          <w:sz w:val="22"/>
          <w:szCs w:val="22"/>
        </w:rPr>
        <w:t>wo</w:t>
      </w:r>
      <w:r>
        <w:rPr>
          <w:color w:val="000000"/>
          <w:sz w:val="22"/>
          <w:szCs w:val="22"/>
        </w:rPr>
        <w:t>rk</w:t>
      </w:r>
    </w:p>
    <w:p w14:paraId="2FBE61D6" w14:textId="77777777" w:rsidR="00391688" w:rsidRDefault="00391688">
      <w:pPr>
        <w:spacing w:before="3" w:line="220" w:lineRule="exact"/>
        <w:rPr>
          <w:sz w:val="22"/>
          <w:szCs w:val="22"/>
        </w:rPr>
      </w:pPr>
    </w:p>
    <w:p w14:paraId="35BC26B5" w14:textId="77777777" w:rsidR="00391688" w:rsidRDefault="00EA2A2E" w:rsidP="00AD0C18">
      <w:pPr>
        <w:rPr>
          <w:sz w:val="22"/>
          <w:szCs w:val="22"/>
        </w:rPr>
      </w:pPr>
      <w:r>
        <w:rPr>
          <w:sz w:val="22"/>
          <w:szCs w:val="22"/>
        </w:rPr>
        <w:t xml:space="preserve">2010-2012  </w:t>
      </w:r>
      <w:r>
        <w:rPr>
          <w:spacing w:val="4"/>
          <w:sz w:val="22"/>
          <w:szCs w:val="22"/>
        </w:rPr>
        <w:t xml:space="preserve"> </w:t>
      </w:r>
      <w:r>
        <w:rPr>
          <w:b/>
          <w:sz w:val="22"/>
          <w:szCs w:val="22"/>
        </w:rPr>
        <w:t>Sof</w:t>
      </w:r>
      <w:r>
        <w:rPr>
          <w:b/>
          <w:spacing w:val="-7"/>
          <w:sz w:val="22"/>
          <w:szCs w:val="22"/>
        </w:rPr>
        <w:t>t</w:t>
      </w:r>
      <w:r>
        <w:rPr>
          <w:b/>
          <w:spacing w:val="-6"/>
          <w:sz w:val="22"/>
          <w:szCs w:val="22"/>
        </w:rPr>
        <w:t>w</w:t>
      </w:r>
      <w:r>
        <w:rPr>
          <w:b/>
          <w:spacing w:val="-7"/>
          <w:sz w:val="22"/>
          <w:szCs w:val="22"/>
        </w:rPr>
        <w:t>a</w:t>
      </w:r>
      <w:r>
        <w:rPr>
          <w:b/>
          <w:sz w:val="22"/>
          <w:szCs w:val="22"/>
        </w:rPr>
        <w:t xml:space="preserve">re </w:t>
      </w:r>
      <w:r>
        <w:rPr>
          <w:b/>
          <w:spacing w:val="8"/>
          <w:sz w:val="22"/>
          <w:szCs w:val="22"/>
        </w:rPr>
        <w:t xml:space="preserve"> </w:t>
      </w:r>
      <w:r>
        <w:rPr>
          <w:b/>
          <w:sz w:val="22"/>
          <w:szCs w:val="22"/>
        </w:rPr>
        <w:t>Develo</w:t>
      </w:r>
      <w:r>
        <w:rPr>
          <w:b/>
          <w:spacing w:val="7"/>
          <w:sz w:val="22"/>
          <w:szCs w:val="22"/>
        </w:rPr>
        <w:t>p</w:t>
      </w:r>
      <w:r>
        <w:rPr>
          <w:b/>
          <w:sz w:val="22"/>
          <w:szCs w:val="22"/>
        </w:rPr>
        <w:t>er</w:t>
      </w:r>
      <w:r>
        <w:rPr>
          <w:sz w:val="22"/>
          <w:szCs w:val="22"/>
        </w:rPr>
        <w:t xml:space="preserve">, </w:t>
      </w:r>
      <w:r>
        <w:rPr>
          <w:spacing w:val="10"/>
          <w:sz w:val="22"/>
          <w:szCs w:val="22"/>
        </w:rPr>
        <w:t xml:space="preserve"> </w:t>
      </w:r>
      <w:r>
        <w:rPr>
          <w:i/>
          <w:spacing w:val="-6"/>
          <w:sz w:val="22"/>
          <w:szCs w:val="22"/>
        </w:rPr>
        <w:t>Wo</w:t>
      </w:r>
      <w:r>
        <w:rPr>
          <w:i/>
          <w:sz w:val="22"/>
          <w:szCs w:val="22"/>
        </w:rPr>
        <w:t>rldLink,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Inc</w:t>
      </w:r>
      <w:r>
        <w:rPr>
          <w:sz w:val="22"/>
          <w:szCs w:val="22"/>
        </w:rPr>
        <w:t>,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Dallas,</w:t>
      </w:r>
      <w:r>
        <w:rPr>
          <w:spacing w:val="12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TX.</w:t>
      </w:r>
    </w:p>
    <w:p w14:paraId="0E25D10A" w14:textId="77777777" w:rsidR="00391688" w:rsidRDefault="00EA2A2E">
      <w:pPr>
        <w:spacing w:before="36"/>
        <w:ind w:left="1521" w:right="5194"/>
        <w:jc w:val="center"/>
      </w:pPr>
      <w:r>
        <w:t>Android</w:t>
      </w:r>
      <w:r>
        <w:rPr>
          <w:spacing w:val="3"/>
        </w:rPr>
        <w:t xml:space="preserve"> </w:t>
      </w:r>
      <w:r>
        <w:rPr>
          <w:spacing w:val="-5"/>
        </w:rPr>
        <w:t>F</w:t>
      </w:r>
      <w:r>
        <w:t>O</w:t>
      </w:r>
      <w:r>
        <w:rPr>
          <w:spacing w:val="-17"/>
        </w:rPr>
        <w:t>T</w:t>
      </w:r>
      <w:r>
        <w:t>A</w:t>
      </w:r>
      <w:r>
        <w:rPr>
          <w:spacing w:val="19"/>
        </w:rPr>
        <w:t xml:space="preserve"> </w:t>
      </w:r>
      <w:r>
        <w:t>Development</w:t>
      </w:r>
    </w:p>
    <w:p w14:paraId="5BD11398" w14:textId="77777777" w:rsidR="00391688" w:rsidRDefault="000D794B">
      <w:pPr>
        <w:spacing w:before="97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pacing w:val="-6"/>
          <w:sz w:val="22"/>
          <w:szCs w:val="22"/>
        </w:rPr>
        <w:t>Po</w:t>
      </w:r>
      <w:r w:rsidR="00EA2A2E">
        <w:rPr>
          <w:color w:val="000000"/>
          <w:sz w:val="22"/>
          <w:szCs w:val="22"/>
        </w:rPr>
        <w:t>rting</w:t>
      </w:r>
      <w:r w:rsidR="00EA2A2E">
        <w:rPr>
          <w:color w:val="000000"/>
          <w:spacing w:val="41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f</w:t>
      </w:r>
      <w:r w:rsidR="00EA2A2E">
        <w:rPr>
          <w:color w:val="000000"/>
          <w:spacing w:val="-6"/>
          <w:sz w:val="22"/>
          <w:szCs w:val="22"/>
        </w:rPr>
        <w:t>o</w:t>
      </w:r>
      <w:r w:rsidR="00EA2A2E">
        <w:rPr>
          <w:color w:val="000000"/>
          <w:sz w:val="22"/>
          <w:szCs w:val="22"/>
        </w:rPr>
        <w:t>r</w:t>
      </w:r>
      <w:r w:rsidR="00EA2A2E">
        <w:rPr>
          <w:color w:val="000000"/>
          <w:spacing w:val="10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different</w:t>
      </w:r>
      <w:r w:rsidR="00EA2A2E">
        <w:rPr>
          <w:color w:val="000000"/>
          <w:spacing w:val="10"/>
          <w:sz w:val="22"/>
          <w:szCs w:val="22"/>
        </w:rPr>
        <w:t xml:space="preserve"> </w:t>
      </w:r>
      <w:r w:rsidR="00EA2A2E">
        <w:rPr>
          <w:color w:val="000000"/>
          <w:w w:val="101"/>
          <w:sz w:val="22"/>
          <w:szCs w:val="22"/>
        </w:rPr>
        <w:t>chipsets</w:t>
      </w:r>
    </w:p>
    <w:p w14:paraId="7EE99970" w14:textId="77777777" w:rsidR="00391688" w:rsidRDefault="000D794B">
      <w:pPr>
        <w:spacing w:before="18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Design</w:t>
      </w:r>
      <w:r w:rsidR="00EA2A2E">
        <w:rPr>
          <w:color w:val="000000"/>
          <w:spacing w:val="6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and</w:t>
      </w:r>
      <w:r w:rsidR="00EA2A2E">
        <w:rPr>
          <w:color w:val="000000"/>
          <w:spacing w:val="31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development</w:t>
      </w:r>
      <w:r w:rsidR="00EA2A2E">
        <w:rPr>
          <w:color w:val="000000"/>
          <w:spacing w:val="24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of</w:t>
      </w:r>
      <w:r w:rsidR="00EA2A2E">
        <w:rPr>
          <w:color w:val="000000"/>
          <w:spacing w:val="9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testing</w:t>
      </w:r>
      <w:r w:rsidR="00EA2A2E">
        <w:rPr>
          <w:color w:val="000000"/>
          <w:spacing w:val="41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frame</w:t>
      </w:r>
      <w:r w:rsidR="00EA2A2E">
        <w:rPr>
          <w:color w:val="000000"/>
          <w:spacing w:val="-6"/>
          <w:sz w:val="22"/>
          <w:szCs w:val="22"/>
        </w:rPr>
        <w:t>wo</w:t>
      </w:r>
      <w:r w:rsidR="00EA2A2E">
        <w:rPr>
          <w:color w:val="000000"/>
          <w:sz w:val="22"/>
          <w:szCs w:val="22"/>
        </w:rPr>
        <w:t>rk</w:t>
      </w:r>
    </w:p>
    <w:p w14:paraId="62B05B1E" w14:textId="77777777" w:rsidR="00391688" w:rsidRDefault="00391688">
      <w:pPr>
        <w:spacing w:before="10" w:line="260" w:lineRule="exact"/>
        <w:rPr>
          <w:sz w:val="26"/>
          <w:szCs w:val="26"/>
        </w:rPr>
      </w:pPr>
    </w:p>
    <w:p w14:paraId="22A46A70" w14:textId="77777777" w:rsidR="00391688" w:rsidRDefault="00EA2A2E">
      <w:pPr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pacing w:val="-6"/>
          <w:sz w:val="22"/>
          <w:szCs w:val="22"/>
        </w:rPr>
        <w:t>Wo</w:t>
      </w:r>
      <w:r>
        <w:rPr>
          <w:color w:val="000000"/>
          <w:sz w:val="22"/>
          <w:szCs w:val="22"/>
        </w:rPr>
        <w:t>rk</w:t>
      </w:r>
      <w:r>
        <w:rPr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as</w:t>
      </w:r>
      <w:r>
        <w:rPr>
          <w:color w:val="000000"/>
          <w:spacing w:val="22"/>
          <w:sz w:val="22"/>
          <w:szCs w:val="22"/>
        </w:rPr>
        <w:t xml:space="preserve"> </w:t>
      </w:r>
      <w:r>
        <w:rPr>
          <w:color w:val="000000"/>
          <w:w w:val="104"/>
          <w:sz w:val="22"/>
          <w:szCs w:val="22"/>
        </w:rPr>
        <w:t>consultant</w:t>
      </w:r>
    </w:p>
    <w:p w14:paraId="18940AAE" w14:textId="77777777" w:rsidR="00391688" w:rsidRDefault="00391688">
      <w:pPr>
        <w:spacing w:before="2" w:line="100" w:lineRule="exact"/>
        <w:rPr>
          <w:sz w:val="11"/>
          <w:szCs w:val="11"/>
        </w:rPr>
      </w:pPr>
    </w:p>
    <w:p w14:paraId="026A6D56" w14:textId="77777777" w:rsidR="00391688" w:rsidRDefault="00EA2A2E">
      <w:pPr>
        <w:ind w:left="1563"/>
        <w:rPr>
          <w:sz w:val="24"/>
          <w:szCs w:val="24"/>
        </w:rPr>
      </w:pPr>
      <w:r>
        <w:rPr>
          <w:color w:val="3872B2"/>
          <w:sz w:val="24"/>
          <w:szCs w:val="24"/>
        </w:rPr>
        <w:t>Miscellaneous</w:t>
      </w:r>
    </w:p>
    <w:p w14:paraId="47F13197" w14:textId="77777777" w:rsidR="00391688" w:rsidRDefault="00EA2A2E" w:rsidP="00AD0C18">
      <w:pPr>
        <w:spacing w:before="82"/>
        <w:rPr>
          <w:sz w:val="22"/>
          <w:szCs w:val="22"/>
        </w:rPr>
      </w:pPr>
      <w:r>
        <w:rPr>
          <w:sz w:val="22"/>
          <w:szCs w:val="22"/>
        </w:rPr>
        <w:t xml:space="preserve">2006–2009  </w:t>
      </w:r>
      <w:r>
        <w:rPr>
          <w:spacing w:val="4"/>
          <w:sz w:val="22"/>
          <w:szCs w:val="22"/>
        </w:rPr>
        <w:t xml:space="preserve"> </w:t>
      </w:r>
      <w:r>
        <w:rPr>
          <w:b/>
          <w:sz w:val="22"/>
          <w:szCs w:val="22"/>
        </w:rPr>
        <w:t>Rese</w:t>
      </w:r>
      <w:r>
        <w:rPr>
          <w:b/>
          <w:spacing w:val="-7"/>
          <w:sz w:val="22"/>
          <w:szCs w:val="22"/>
        </w:rPr>
        <w:t>a</w:t>
      </w:r>
      <w:r>
        <w:rPr>
          <w:b/>
          <w:sz w:val="22"/>
          <w:szCs w:val="22"/>
        </w:rPr>
        <w:t>rch</w:t>
      </w:r>
      <w:r>
        <w:rPr>
          <w:b/>
          <w:spacing w:val="48"/>
          <w:sz w:val="22"/>
          <w:szCs w:val="22"/>
        </w:rPr>
        <w:t xml:space="preserve"> </w:t>
      </w:r>
      <w:r>
        <w:rPr>
          <w:b/>
          <w:sz w:val="22"/>
          <w:szCs w:val="22"/>
        </w:rPr>
        <w:t>Assistant</w:t>
      </w:r>
      <w:r>
        <w:rPr>
          <w:sz w:val="22"/>
          <w:szCs w:val="22"/>
        </w:rPr>
        <w:t xml:space="preserve">, </w:t>
      </w:r>
      <w:r>
        <w:rPr>
          <w:spacing w:val="11"/>
          <w:sz w:val="22"/>
          <w:szCs w:val="22"/>
        </w:rPr>
        <w:t xml:space="preserve"> </w:t>
      </w:r>
      <w:r>
        <w:rPr>
          <w:i/>
          <w:sz w:val="22"/>
          <w:szCs w:val="22"/>
        </w:rPr>
        <w:t>Universi</w:t>
      </w:r>
      <w:r>
        <w:rPr>
          <w:i/>
          <w:spacing w:val="-6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1"/>
          <w:sz w:val="22"/>
          <w:szCs w:val="22"/>
        </w:rPr>
        <w:t xml:space="preserve"> </w:t>
      </w:r>
      <w:r>
        <w:rPr>
          <w:i/>
          <w:sz w:val="22"/>
          <w:szCs w:val="22"/>
        </w:rPr>
        <w:t>Houston</w:t>
      </w:r>
      <w:r>
        <w:rPr>
          <w:sz w:val="22"/>
          <w:szCs w:val="22"/>
        </w:rPr>
        <w:t>,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Houston,</w:t>
      </w:r>
      <w:r>
        <w:rPr>
          <w:spacing w:val="34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TX.</w:t>
      </w:r>
    </w:p>
    <w:p w14:paraId="0B08544A" w14:textId="77777777" w:rsidR="00391688" w:rsidRDefault="00EA2A2E">
      <w:pPr>
        <w:spacing w:before="36"/>
        <w:ind w:left="1563"/>
      </w:pPr>
      <w:r>
        <w:t>rese</w:t>
      </w:r>
      <w:r>
        <w:rPr>
          <w:spacing w:val="-5"/>
        </w:rPr>
        <w:t>a</w:t>
      </w:r>
      <w:r>
        <w:t>rch</w:t>
      </w:r>
      <w:r>
        <w:rPr>
          <w:spacing w:val="23"/>
        </w:rPr>
        <w:t xml:space="preserve"> </w:t>
      </w:r>
      <w:r>
        <w:t>assistant</w:t>
      </w:r>
      <w:r>
        <w:rPr>
          <w:spacing w:val="5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wiser</w:t>
      </w:r>
      <w:r>
        <w:rPr>
          <w:spacing w:val="-1"/>
        </w:rPr>
        <w:t xml:space="preserve"> </w:t>
      </w:r>
      <w:r>
        <w:rPr>
          <w:w w:val="101"/>
        </w:rPr>
        <w:t>group</w:t>
      </w:r>
    </w:p>
    <w:p w14:paraId="59964A9C" w14:textId="77777777" w:rsidR="00391688" w:rsidRDefault="000D794B">
      <w:pPr>
        <w:spacing w:before="97"/>
        <w:ind w:left="116"/>
        <w:rPr>
          <w:sz w:val="22"/>
          <w:szCs w:val="22"/>
        </w:rPr>
        <w:sectPr w:rsidR="00391688">
          <w:pgSz w:w="11920" w:h="16840"/>
          <w:pgMar w:top="1560" w:right="1380" w:bottom="280" w:left="1360" w:header="0" w:footer="2037" w:gutter="0"/>
          <w:cols w:space="720"/>
        </w:sect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Em</w:t>
      </w:r>
      <w:r w:rsidR="00EA2A2E">
        <w:rPr>
          <w:color w:val="000000"/>
          <w:spacing w:val="6"/>
          <w:sz w:val="22"/>
          <w:szCs w:val="22"/>
        </w:rPr>
        <w:t>b</w:t>
      </w:r>
      <w:r w:rsidR="00EA2A2E">
        <w:rPr>
          <w:color w:val="000000"/>
          <w:sz w:val="22"/>
          <w:szCs w:val="22"/>
        </w:rPr>
        <w:t>edded</w:t>
      </w:r>
      <w:r w:rsidR="00EA2A2E">
        <w:rPr>
          <w:color w:val="000000"/>
          <w:spacing w:val="2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Linux</w:t>
      </w:r>
      <w:r w:rsidR="00EA2A2E">
        <w:rPr>
          <w:color w:val="000000"/>
          <w:spacing w:val="-15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driver</w:t>
      </w:r>
      <w:r w:rsidR="00EA2A2E">
        <w:rPr>
          <w:color w:val="000000"/>
          <w:spacing w:val="2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development</w:t>
      </w:r>
    </w:p>
    <w:p w14:paraId="75B9378F" w14:textId="77777777" w:rsidR="00391688" w:rsidRDefault="00391688">
      <w:pPr>
        <w:spacing w:before="1" w:line="100" w:lineRule="exact"/>
        <w:rPr>
          <w:sz w:val="10"/>
          <w:szCs w:val="10"/>
        </w:rPr>
      </w:pPr>
    </w:p>
    <w:p w14:paraId="5D955093" w14:textId="77777777" w:rsidR="00391688" w:rsidRDefault="00EA2A2E">
      <w:pPr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WIFI</w:t>
      </w:r>
      <w:r>
        <w:rPr>
          <w:color w:val="000000"/>
          <w:spacing w:val="-1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driver</w:t>
      </w:r>
      <w:r>
        <w:rPr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which</w:t>
      </w:r>
      <w:r>
        <w:rPr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</w:t>
      </w:r>
      <w:r>
        <w:rPr>
          <w:color w:val="000000"/>
          <w:spacing w:val="6"/>
          <w:sz w:val="22"/>
          <w:szCs w:val="22"/>
        </w:rPr>
        <w:t>p</w:t>
      </w:r>
      <w:r>
        <w:rPr>
          <w:color w:val="000000"/>
          <w:sz w:val="22"/>
          <w:szCs w:val="22"/>
        </w:rPr>
        <w:t>erates</w:t>
      </w:r>
      <w:r>
        <w:rPr>
          <w:color w:val="000000"/>
          <w:spacing w:val="3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on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pacing w:val="-6"/>
          <w:w w:val="129"/>
          <w:sz w:val="22"/>
          <w:szCs w:val="22"/>
        </w:rPr>
        <w:t>t</w:t>
      </w:r>
      <w:r>
        <w:rPr>
          <w:color w:val="000000"/>
          <w:spacing w:val="-6"/>
          <w:w w:val="93"/>
          <w:sz w:val="22"/>
          <w:szCs w:val="22"/>
        </w:rPr>
        <w:t>w</w:t>
      </w:r>
      <w:r>
        <w:rPr>
          <w:color w:val="000000"/>
          <w:w w:val="99"/>
          <w:sz w:val="22"/>
          <w:szCs w:val="22"/>
        </w:rPr>
        <w:t>o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wifi</w:t>
      </w:r>
      <w:r>
        <w:rPr>
          <w:color w:val="000000"/>
          <w:spacing w:val="-21"/>
          <w:sz w:val="22"/>
          <w:szCs w:val="22"/>
        </w:rPr>
        <w:t xml:space="preserve"> </w:t>
      </w:r>
      <w:r>
        <w:rPr>
          <w:color w:val="000000"/>
          <w:w w:val="101"/>
          <w:sz w:val="22"/>
          <w:szCs w:val="22"/>
        </w:rPr>
        <w:t>interfaces</w:t>
      </w:r>
    </w:p>
    <w:p w14:paraId="4440F955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Wireless</w:t>
      </w:r>
      <w:r w:rsidR="00EA2A2E">
        <w:rPr>
          <w:color w:val="000000"/>
          <w:spacing w:val="-5"/>
          <w:sz w:val="22"/>
          <w:szCs w:val="22"/>
        </w:rPr>
        <w:t xml:space="preserve"> </w:t>
      </w:r>
      <w:r w:rsidR="00EA2A2E">
        <w:rPr>
          <w:color w:val="000000"/>
          <w:spacing w:val="-18"/>
          <w:sz w:val="22"/>
          <w:szCs w:val="22"/>
        </w:rPr>
        <w:t>T</w:t>
      </w:r>
      <w:r w:rsidR="00EA2A2E">
        <w:rPr>
          <w:color w:val="000000"/>
          <w:sz w:val="22"/>
          <w:szCs w:val="22"/>
        </w:rPr>
        <w:t>est</w:t>
      </w:r>
      <w:r w:rsidR="00EA2A2E">
        <w:rPr>
          <w:color w:val="000000"/>
          <w:spacing w:val="6"/>
          <w:sz w:val="22"/>
          <w:szCs w:val="22"/>
        </w:rPr>
        <w:t>b</w:t>
      </w:r>
      <w:r w:rsidR="00EA2A2E">
        <w:rPr>
          <w:color w:val="000000"/>
          <w:sz w:val="22"/>
          <w:szCs w:val="22"/>
        </w:rPr>
        <w:t>ed</w:t>
      </w:r>
      <w:r w:rsidR="00EA2A2E">
        <w:rPr>
          <w:color w:val="000000"/>
          <w:spacing w:val="51"/>
          <w:sz w:val="22"/>
          <w:szCs w:val="22"/>
        </w:rPr>
        <w:t xml:space="preserve"> </w:t>
      </w:r>
      <w:r w:rsidR="00EA2A2E">
        <w:rPr>
          <w:color w:val="000000"/>
          <w:w w:val="99"/>
          <w:sz w:val="22"/>
          <w:szCs w:val="22"/>
        </w:rPr>
        <w:t>depl</w:t>
      </w:r>
      <w:r w:rsidR="00EA2A2E">
        <w:rPr>
          <w:color w:val="000000"/>
          <w:spacing w:val="-6"/>
          <w:w w:val="99"/>
          <w:sz w:val="22"/>
          <w:szCs w:val="22"/>
        </w:rPr>
        <w:t>o</w:t>
      </w:r>
      <w:r w:rsidR="00EA2A2E">
        <w:rPr>
          <w:color w:val="000000"/>
          <w:w w:val="102"/>
          <w:sz w:val="22"/>
          <w:szCs w:val="22"/>
        </w:rPr>
        <w:t>yment</w:t>
      </w:r>
    </w:p>
    <w:p w14:paraId="0BAA1B3B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Python</w:t>
      </w:r>
      <w:r>
        <w:rPr>
          <w:color w:val="000000"/>
          <w:spacing w:val="43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control</w:t>
      </w:r>
      <w:r>
        <w:rPr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frame</w:t>
      </w:r>
      <w:r>
        <w:rPr>
          <w:color w:val="000000"/>
          <w:spacing w:val="-6"/>
          <w:sz w:val="22"/>
          <w:szCs w:val="22"/>
        </w:rPr>
        <w:t>wo</w:t>
      </w:r>
      <w:r>
        <w:rPr>
          <w:color w:val="000000"/>
          <w:sz w:val="22"/>
          <w:szCs w:val="22"/>
        </w:rPr>
        <w:t>rk</w:t>
      </w:r>
    </w:p>
    <w:p w14:paraId="17E368BF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Wireless</w:t>
      </w:r>
      <w:r w:rsidR="00EA2A2E">
        <w:rPr>
          <w:color w:val="000000"/>
          <w:spacing w:val="-5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sens</w:t>
      </w:r>
      <w:r w:rsidR="00EA2A2E">
        <w:rPr>
          <w:color w:val="000000"/>
          <w:spacing w:val="-6"/>
          <w:sz w:val="22"/>
          <w:szCs w:val="22"/>
        </w:rPr>
        <w:t>o</w:t>
      </w:r>
      <w:r w:rsidR="00EA2A2E">
        <w:rPr>
          <w:color w:val="000000"/>
          <w:sz w:val="22"/>
          <w:szCs w:val="22"/>
        </w:rPr>
        <w:t>r</w:t>
      </w:r>
      <w:r w:rsidR="00EA2A2E">
        <w:rPr>
          <w:color w:val="000000"/>
          <w:spacing w:val="14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development</w:t>
      </w:r>
    </w:p>
    <w:p w14:paraId="0A3637B7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TinyOS</w:t>
      </w:r>
      <w:r>
        <w:rPr>
          <w:color w:val="000000"/>
          <w:spacing w:val="1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2.x</w:t>
      </w:r>
    </w:p>
    <w:p w14:paraId="5D04102A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Alg</w:t>
      </w:r>
      <w:r w:rsidR="00EA2A2E">
        <w:rPr>
          <w:color w:val="000000"/>
          <w:spacing w:val="-6"/>
          <w:sz w:val="22"/>
          <w:szCs w:val="22"/>
        </w:rPr>
        <w:t>o</w:t>
      </w:r>
      <w:r w:rsidR="00EA2A2E">
        <w:rPr>
          <w:color w:val="000000"/>
          <w:sz w:val="22"/>
          <w:szCs w:val="22"/>
        </w:rPr>
        <w:t>rithm</w:t>
      </w:r>
      <w:r w:rsidR="00EA2A2E">
        <w:rPr>
          <w:color w:val="000000"/>
          <w:spacing w:val="6"/>
          <w:sz w:val="22"/>
          <w:szCs w:val="22"/>
        </w:rPr>
        <w:t xml:space="preserve"> </w:t>
      </w:r>
      <w:r w:rsidR="00EA2A2E">
        <w:rPr>
          <w:color w:val="000000"/>
          <w:spacing w:val="-6"/>
          <w:w w:val="102"/>
          <w:sz w:val="22"/>
          <w:szCs w:val="22"/>
        </w:rPr>
        <w:t>p</w:t>
      </w:r>
      <w:r w:rsidR="00EA2A2E">
        <w:rPr>
          <w:color w:val="000000"/>
          <w:w w:val="102"/>
          <w:sz w:val="22"/>
          <w:szCs w:val="22"/>
        </w:rPr>
        <w:t>roto</w:t>
      </w:r>
      <w:r w:rsidR="00EA2A2E">
        <w:rPr>
          <w:color w:val="000000"/>
          <w:spacing w:val="-6"/>
          <w:w w:val="102"/>
          <w:sz w:val="22"/>
          <w:szCs w:val="22"/>
        </w:rPr>
        <w:t>t</w:t>
      </w:r>
      <w:r w:rsidR="00EA2A2E">
        <w:rPr>
          <w:color w:val="000000"/>
          <w:w w:val="102"/>
          <w:sz w:val="22"/>
          <w:szCs w:val="22"/>
        </w:rPr>
        <w:t>yping</w:t>
      </w:r>
    </w:p>
    <w:p w14:paraId="7FED0D4C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optimization</w:t>
      </w:r>
      <w:r>
        <w:rPr>
          <w:color w:val="000000"/>
          <w:spacing w:val="2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alg</w:t>
      </w:r>
      <w:r>
        <w:rPr>
          <w:color w:val="000000"/>
          <w:spacing w:val="-6"/>
          <w:sz w:val="22"/>
          <w:szCs w:val="22"/>
        </w:rPr>
        <w:t>o</w:t>
      </w:r>
      <w:r>
        <w:rPr>
          <w:color w:val="000000"/>
          <w:sz w:val="22"/>
          <w:szCs w:val="22"/>
        </w:rPr>
        <w:t>rithm</w:t>
      </w:r>
      <w:r>
        <w:rPr>
          <w:color w:val="000000"/>
          <w:spacing w:val="2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implementation</w:t>
      </w:r>
      <w:r>
        <w:rPr>
          <w:color w:val="000000"/>
          <w:spacing w:val="46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in</w:t>
      </w:r>
      <w:r>
        <w:rPr>
          <w:color w:val="000000"/>
          <w:spacing w:val="11"/>
          <w:sz w:val="22"/>
          <w:szCs w:val="22"/>
        </w:rPr>
        <w:t xml:space="preserve"> </w:t>
      </w:r>
      <w:r>
        <w:rPr>
          <w:color w:val="000000"/>
          <w:w w:val="104"/>
          <w:sz w:val="22"/>
          <w:szCs w:val="22"/>
        </w:rPr>
        <w:t>matlab</w:t>
      </w:r>
    </w:p>
    <w:p w14:paraId="442407FB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Ne</w:t>
      </w:r>
      <w:r w:rsidR="00EA2A2E">
        <w:rPr>
          <w:color w:val="000000"/>
          <w:spacing w:val="-6"/>
          <w:sz w:val="22"/>
          <w:szCs w:val="22"/>
        </w:rPr>
        <w:t>two</w:t>
      </w:r>
      <w:r w:rsidR="00EA2A2E">
        <w:rPr>
          <w:color w:val="000000"/>
          <w:sz w:val="22"/>
          <w:szCs w:val="22"/>
        </w:rPr>
        <w:t>rk</w:t>
      </w:r>
      <w:r w:rsidR="00EA2A2E">
        <w:rPr>
          <w:color w:val="000000"/>
          <w:spacing w:val="15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simulation</w:t>
      </w:r>
    </w:p>
    <w:p w14:paraId="35530D43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NS2</w:t>
      </w:r>
    </w:p>
    <w:p w14:paraId="4E309E74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QUALNET</w:t>
      </w:r>
    </w:p>
    <w:p w14:paraId="3A3B9D2F" w14:textId="77777777" w:rsidR="00391688" w:rsidRDefault="000D794B">
      <w:pPr>
        <w:spacing w:before="13"/>
        <w:ind w:left="116"/>
        <w:rPr>
          <w:sz w:val="22"/>
          <w:szCs w:val="22"/>
        </w:rPr>
      </w:pPr>
      <w:r>
        <w:rPr>
          <w:color w:val="3872B2"/>
          <w:sz w:val="22"/>
          <w:szCs w:val="22"/>
        </w:rPr>
        <w:t>*</w:t>
      </w:r>
      <w:r w:rsidR="00EA2A2E">
        <w:rPr>
          <w:color w:val="3872B2"/>
          <w:sz w:val="22"/>
          <w:szCs w:val="22"/>
        </w:rPr>
        <w:t xml:space="preserve"> </w:t>
      </w:r>
      <w:r w:rsidR="00EA2A2E">
        <w:rPr>
          <w:color w:val="3872B2"/>
          <w:spacing w:val="13"/>
          <w:sz w:val="22"/>
          <w:szCs w:val="22"/>
        </w:rPr>
        <w:t xml:space="preserve"> </w:t>
      </w:r>
      <w:r w:rsidR="00EA2A2E">
        <w:rPr>
          <w:color w:val="000000"/>
          <w:sz w:val="22"/>
          <w:szCs w:val="22"/>
        </w:rPr>
        <w:t>IT</w:t>
      </w:r>
      <w:r w:rsidR="00EA2A2E">
        <w:rPr>
          <w:color w:val="000000"/>
          <w:spacing w:val="18"/>
          <w:sz w:val="22"/>
          <w:szCs w:val="22"/>
        </w:rPr>
        <w:t xml:space="preserve"> </w:t>
      </w:r>
      <w:r w:rsidR="00EA2A2E">
        <w:rPr>
          <w:color w:val="000000"/>
          <w:w w:val="101"/>
          <w:sz w:val="22"/>
          <w:szCs w:val="22"/>
        </w:rPr>
        <w:t>sup</w:t>
      </w:r>
      <w:r w:rsidR="00EA2A2E">
        <w:rPr>
          <w:color w:val="000000"/>
          <w:spacing w:val="6"/>
          <w:w w:val="101"/>
          <w:sz w:val="22"/>
          <w:szCs w:val="22"/>
        </w:rPr>
        <w:t>p</w:t>
      </w:r>
      <w:r w:rsidR="00EA2A2E">
        <w:rPr>
          <w:color w:val="000000"/>
          <w:spacing w:val="-6"/>
          <w:w w:val="99"/>
          <w:sz w:val="22"/>
          <w:szCs w:val="22"/>
        </w:rPr>
        <w:t>o</w:t>
      </w:r>
      <w:r w:rsidR="00EA2A2E">
        <w:rPr>
          <w:color w:val="000000"/>
          <w:w w:val="114"/>
          <w:sz w:val="22"/>
          <w:szCs w:val="22"/>
        </w:rPr>
        <w:t>rt</w:t>
      </w:r>
    </w:p>
    <w:p w14:paraId="1C09F423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Linux</w:t>
      </w:r>
      <w:r>
        <w:rPr>
          <w:color w:val="000000"/>
          <w:spacing w:val="-15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server</w:t>
      </w:r>
      <w:r>
        <w:rPr>
          <w:color w:val="000000"/>
          <w:spacing w:val="7"/>
          <w:sz w:val="22"/>
          <w:szCs w:val="22"/>
        </w:rPr>
        <w:t xml:space="preserve"> </w:t>
      </w:r>
      <w:r>
        <w:rPr>
          <w:color w:val="000000"/>
          <w:w w:val="101"/>
          <w:sz w:val="22"/>
          <w:szCs w:val="22"/>
        </w:rPr>
        <w:t>admin</w:t>
      </w:r>
    </w:p>
    <w:p w14:paraId="44E790F2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Source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control</w:t>
      </w:r>
      <w:r>
        <w:rPr>
          <w:color w:val="000000"/>
          <w:spacing w:val="24"/>
          <w:sz w:val="22"/>
          <w:szCs w:val="22"/>
        </w:rPr>
        <w:t xml:space="preserve"> </w:t>
      </w:r>
      <w:r>
        <w:rPr>
          <w:color w:val="000000"/>
          <w:w w:val="103"/>
          <w:sz w:val="22"/>
          <w:szCs w:val="22"/>
        </w:rPr>
        <w:t>ma</w:t>
      </w:r>
      <w:r>
        <w:rPr>
          <w:color w:val="000000"/>
          <w:w w:val="102"/>
          <w:sz w:val="22"/>
          <w:szCs w:val="22"/>
        </w:rPr>
        <w:t>n</w:t>
      </w:r>
      <w:r>
        <w:rPr>
          <w:color w:val="000000"/>
          <w:w w:val="107"/>
          <w:sz w:val="22"/>
          <w:szCs w:val="22"/>
        </w:rPr>
        <w:t>a</w:t>
      </w:r>
      <w:r>
        <w:rPr>
          <w:color w:val="000000"/>
          <w:w w:val="99"/>
          <w:sz w:val="22"/>
          <w:szCs w:val="22"/>
        </w:rPr>
        <w:t>ge</w:t>
      </w:r>
      <w:r>
        <w:rPr>
          <w:color w:val="000000"/>
          <w:w w:val="101"/>
          <w:sz w:val="22"/>
          <w:szCs w:val="22"/>
        </w:rPr>
        <w:t>m</w:t>
      </w:r>
      <w:r>
        <w:rPr>
          <w:color w:val="000000"/>
          <w:w w:val="99"/>
          <w:sz w:val="22"/>
          <w:szCs w:val="22"/>
        </w:rPr>
        <w:t>e</w:t>
      </w:r>
      <w:r>
        <w:rPr>
          <w:color w:val="000000"/>
          <w:w w:val="112"/>
          <w:sz w:val="22"/>
          <w:szCs w:val="22"/>
        </w:rPr>
        <w:t>nt</w:t>
      </w:r>
    </w:p>
    <w:p w14:paraId="02B07088" w14:textId="77777777" w:rsidR="00391688" w:rsidRDefault="00EA2A2E">
      <w:pPr>
        <w:spacing w:line="260" w:lineRule="exact"/>
        <w:ind w:left="366"/>
        <w:rPr>
          <w:sz w:val="22"/>
          <w:szCs w:val="22"/>
        </w:rPr>
      </w:pPr>
      <w:r>
        <w:rPr>
          <w:b/>
          <w:color w:val="3872B2"/>
          <w:sz w:val="24"/>
          <w:szCs w:val="24"/>
        </w:rPr>
        <w:t>-</w:t>
      </w:r>
      <w:r>
        <w:rPr>
          <w:b/>
          <w:color w:val="3872B2"/>
          <w:spacing w:val="55"/>
          <w:sz w:val="24"/>
          <w:szCs w:val="24"/>
        </w:rPr>
        <w:t xml:space="preserve"> </w:t>
      </w:r>
      <w:r>
        <w:rPr>
          <w:color w:val="000000"/>
          <w:sz w:val="22"/>
          <w:szCs w:val="22"/>
        </w:rPr>
        <w:t>CMS</w:t>
      </w:r>
      <w:r>
        <w:rPr>
          <w:color w:val="000000"/>
          <w:spacing w:val="4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solution</w:t>
      </w:r>
      <w:r>
        <w:rPr>
          <w:color w:val="000000"/>
          <w:spacing w:val="1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using</w:t>
      </w:r>
      <w:r>
        <w:rPr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Drupal</w:t>
      </w:r>
    </w:p>
    <w:p w14:paraId="45D9B200" w14:textId="77777777" w:rsidR="00391688" w:rsidRDefault="00391688">
      <w:pPr>
        <w:spacing w:before="10" w:line="220" w:lineRule="exact"/>
        <w:rPr>
          <w:sz w:val="22"/>
          <w:szCs w:val="22"/>
        </w:rPr>
      </w:pPr>
    </w:p>
    <w:p w14:paraId="4B8E845E" w14:textId="77777777" w:rsidR="00391688" w:rsidRDefault="00F27D50">
      <w:pPr>
        <w:ind w:right="6420"/>
        <w:jc w:val="right"/>
        <w:rPr>
          <w:sz w:val="28"/>
          <w:szCs w:val="28"/>
        </w:rPr>
      </w:pPr>
      <w:r>
        <w:pict w14:anchorId="236CD211">
          <v:group id="_x0000_s1028" style="position:absolute;left:0;text-align:left;margin-left:74.4pt;margin-top:6.75pt;width:62.75pt;height:4.6pt;z-index:-251657728;mso-position-horizontal-relative:page" coordorigin="1488,135" coordsize="1255,92">
            <v:shape id="_x0000_s1029" style="position:absolute;left:1488;top:135;width:1255;height:92" coordorigin="1488,135" coordsize="1255,92" path="m1488,227l2744,227,2744,135,1488,135,1488,227xe" fillcolor="#3872b2" stroked="f">
              <v:path arrowok="t"/>
            </v:shape>
            <w10:wrap anchorx="page"/>
          </v:group>
        </w:pict>
      </w:r>
      <w:r w:rsidR="00EA2A2E">
        <w:rPr>
          <w:color w:val="3872B2"/>
          <w:sz w:val="28"/>
          <w:szCs w:val="28"/>
        </w:rPr>
        <w:t>Languages</w:t>
      </w:r>
    </w:p>
    <w:p w14:paraId="3578D6E0" w14:textId="77777777" w:rsidR="00391688" w:rsidRDefault="00391688">
      <w:pPr>
        <w:spacing w:before="2" w:line="120" w:lineRule="exact"/>
        <w:rPr>
          <w:sz w:val="12"/>
          <w:szCs w:val="12"/>
        </w:rPr>
      </w:pPr>
    </w:p>
    <w:p w14:paraId="77D82936" w14:textId="77777777" w:rsidR="00391688" w:rsidRDefault="00EA2A2E">
      <w:pPr>
        <w:spacing w:line="308" w:lineRule="auto"/>
        <w:ind w:left="692" w:right="6984" w:firstLine="24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Java  </w:t>
      </w:r>
      <w:r>
        <w:rPr>
          <w:spacing w:val="33"/>
          <w:sz w:val="22"/>
          <w:szCs w:val="22"/>
        </w:rPr>
        <w:t xml:space="preserve"> </w:t>
      </w:r>
      <w:r>
        <w:rPr>
          <w:b/>
          <w:w w:val="98"/>
          <w:sz w:val="22"/>
          <w:szCs w:val="22"/>
        </w:rPr>
        <w:t>Ex</w:t>
      </w:r>
      <w:r>
        <w:rPr>
          <w:b/>
          <w:spacing w:val="7"/>
          <w:w w:val="98"/>
          <w:sz w:val="22"/>
          <w:szCs w:val="22"/>
        </w:rPr>
        <w:t>p</w:t>
      </w:r>
      <w:r>
        <w:rPr>
          <w:b/>
          <w:w w:val="104"/>
          <w:sz w:val="22"/>
          <w:szCs w:val="22"/>
        </w:rPr>
        <w:t xml:space="preserve">ert </w:t>
      </w:r>
      <w:r>
        <w:rPr>
          <w:sz w:val="22"/>
          <w:szCs w:val="22"/>
        </w:rPr>
        <w:t xml:space="preserve">Python  </w:t>
      </w:r>
      <w:r>
        <w:rPr>
          <w:spacing w:val="39"/>
          <w:sz w:val="22"/>
          <w:szCs w:val="22"/>
        </w:rPr>
        <w:t xml:space="preserve"> </w:t>
      </w:r>
      <w:r>
        <w:rPr>
          <w:b/>
          <w:w w:val="98"/>
          <w:sz w:val="22"/>
          <w:szCs w:val="22"/>
        </w:rPr>
        <w:t>Ex</w:t>
      </w:r>
      <w:r>
        <w:rPr>
          <w:b/>
          <w:spacing w:val="7"/>
          <w:w w:val="98"/>
          <w:sz w:val="22"/>
          <w:szCs w:val="22"/>
        </w:rPr>
        <w:t>p</w:t>
      </w:r>
      <w:r>
        <w:rPr>
          <w:b/>
          <w:w w:val="104"/>
          <w:sz w:val="22"/>
          <w:szCs w:val="22"/>
        </w:rPr>
        <w:t xml:space="preserve">ert </w:t>
      </w:r>
      <w:r>
        <w:rPr>
          <w:sz w:val="22"/>
          <w:szCs w:val="22"/>
        </w:rPr>
        <w:t xml:space="preserve">C  </w:t>
      </w:r>
      <w:r>
        <w:rPr>
          <w:spacing w:val="7"/>
          <w:sz w:val="22"/>
          <w:szCs w:val="22"/>
        </w:rPr>
        <w:t xml:space="preserve"> </w:t>
      </w:r>
      <w:r>
        <w:rPr>
          <w:b/>
          <w:w w:val="98"/>
          <w:sz w:val="22"/>
          <w:szCs w:val="22"/>
        </w:rPr>
        <w:t>Ex</w:t>
      </w:r>
      <w:r>
        <w:rPr>
          <w:b/>
          <w:spacing w:val="7"/>
          <w:w w:val="98"/>
          <w:sz w:val="22"/>
          <w:szCs w:val="22"/>
        </w:rPr>
        <w:t>p</w:t>
      </w:r>
      <w:r>
        <w:rPr>
          <w:b/>
          <w:w w:val="104"/>
          <w:sz w:val="22"/>
          <w:szCs w:val="22"/>
        </w:rPr>
        <w:t>ert</w:t>
      </w:r>
    </w:p>
    <w:p w14:paraId="3AB1F4A7" w14:textId="77777777" w:rsidR="00391688" w:rsidRDefault="00EA2A2E">
      <w:pPr>
        <w:spacing w:before="2" w:line="308" w:lineRule="auto"/>
        <w:ind w:left="891" w:right="6374" w:hanging="495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JavaScript  </w:t>
      </w:r>
      <w:r>
        <w:rPr>
          <w:spacing w:val="41"/>
          <w:sz w:val="22"/>
          <w:szCs w:val="22"/>
        </w:rPr>
        <w:t xml:space="preserve"> </w:t>
      </w:r>
      <w:r>
        <w:rPr>
          <w:b/>
          <w:w w:val="103"/>
          <w:sz w:val="22"/>
          <w:szCs w:val="22"/>
        </w:rPr>
        <w:t xml:space="preserve">Intermediate </w:t>
      </w:r>
      <w:r>
        <w:rPr>
          <w:sz w:val="22"/>
          <w:szCs w:val="22"/>
        </w:rPr>
        <w:t xml:space="preserve">Lua  </w:t>
      </w:r>
      <w:r>
        <w:rPr>
          <w:spacing w:val="7"/>
          <w:sz w:val="22"/>
          <w:szCs w:val="22"/>
        </w:rPr>
        <w:t xml:space="preserve"> </w:t>
      </w:r>
      <w:r>
        <w:rPr>
          <w:b/>
          <w:w w:val="103"/>
          <w:sz w:val="22"/>
          <w:szCs w:val="22"/>
        </w:rPr>
        <w:t xml:space="preserve">Intermediate </w:t>
      </w:r>
      <w:r>
        <w:rPr>
          <w:spacing w:val="-6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6"/>
          <w:sz w:val="22"/>
          <w:szCs w:val="22"/>
        </w:rPr>
        <w:t>b</w:t>
      </w:r>
      <w:r>
        <w:rPr>
          <w:sz w:val="22"/>
          <w:szCs w:val="22"/>
        </w:rPr>
        <w:t xml:space="preserve">y  </w:t>
      </w:r>
      <w:r>
        <w:rPr>
          <w:spacing w:val="3"/>
          <w:sz w:val="22"/>
          <w:szCs w:val="22"/>
        </w:rPr>
        <w:t xml:space="preserve"> </w:t>
      </w:r>
      <w:r>
        <w:rPr>
          <w:b/>
          <w:w w:val="103"/>
          <w:sz w:val="22"/>
          <w:szCs w:val="22"/>
        </w:rPr>
        <w:t>Intermediate</w:t>
      </w:r>
    </w:p>
    <w:p w14:paraId="58038435" w14:textId="77777777" w:rsidR="00391688" w:rsidRDefault="00391688">
      <w:pPr>
        <w:spacing w:before="4" w:line="160" w:lineRule="exact"/>
        <w:rPr>
          <w:sz w:val="16"/>
          <w:szCs w:val="16"/>
        </w:rPr>
      </w:pPr>
    </w:p>
    <w:p w14:paraId="19F3C16B" w14:textId="77777777" w:rsidR="00391688" w:rsidRDefault="00F27D50">
      <w:pPr>
        <w:ind w:left="1563"/>
        <w:rPr>
          <w:sz w:val="28"/>
          <w:szCs w:val="28"/>
        </w:rPr>
      </w:pPr>
      <w:r>
        <w:pict w14:anchorId="20C39AE3">
          <v:group id="_x0000_s1026" style="position:absolute;left:0;text-align:left;margin-left:74.4pt;margin-top:6.75pt;width:62.75pt;height:4.6pt;z-index:-251656704;mso-position-horizontal-relative:page" coordorigin="1488,135" coordsize="1255,92">
            <v:shape id="_x0000_s1027" style="position:absolute;left:1488;top:135;width:1255;height:92" coordorigin="1488,135" coordsize="1255,92" path="m1488,227l2744,227,2744,135,1488,135,1488,227xe" fillcolor="#3872b2" stroked="f">
              <v:path arrowok="t"/>
            </v:shape>
            <w10:wrap anchorx="page"/>
          </v:group>
        </w:pict>
      </w:r>
      <w:r w:rsidR="00EA2A2E">
        <w:rPr>
          <w:color w:val="3872B2"/>
          <w:sz w:val="28"/>
          <w:szCs w:val="28"/>
        </w:rPr>
        <w:t>Computer</w:t>
      </w:r>
      <w:r w:rsidR="00EA2A2E">
        <w:rPr>
          <w:color w:val="3872B2"/>
          <w:spacing w:val="45"/>
          <w:sz w:val="28"/>
          <w:szCs w:val="28"/>
        </w:rPr>
        <w:t xml:space="preserve"> </w:t>
      </w:r>
      <w:r w:rsidR="00EA2A2E">
        <w:rPr>
          <w:color w:val="3872B2"/>
          <w:sz w:val="28"/>
          <w:szCs w:val="28"/>
        </w:rPr>
        <w:t>skills</w:t>
      </w:r>
    </w:p>
    <w:p w14:paraId="374FE962" w14:textId="77777777" w:rsidR="00391688" w:rsidRDefault="00391688">
      <w:pPr>
        <w:spacing w:before="2" w:line="120" w:lineRule="exact"/>
        <w:rPr>
          <w:sz w:val="12"/>
          <w:szCs w:val="12"/>
        </w:rPr>
      </w:pPr>
    </w:p>
    <w:p w14:paraId="0FB92155" w14:textId="73904D0E" w:rsidR="00391688" w:rsidRDefault="00EA2A2E">
      <w:pPr>
        <w:ind w:left="664"/>
        <w:rPr>
          <w:sz w:val="22"/>
          <w:szCs w:val="22"/>
        </w:rPr>
      </w:pPr>
      <w:r>
        <w:rPr>
          <w:sz w:val="22"/>
          <w:szCs w:val="22"/>
        </w:rPr>
        <w:t xml:space="preserve">Android </w:t>
      </w:r>
      <w:r>
        <w:rPr>
          <w:spacing w:val="47"/>
          <w:sz w:val="22"/>
          <w:szCs w:val="22"/>
        </w:rPr>
        <w:t xml:space="preserve"> </w:t>
      </w:r>
      <w:r w:rsidR="00F63004">
        <w:rPr>
          <w:sz w:val="22"/>
          <w:szCs w:val="22"/>
        </w:rPr>
        <w:t>a</w:t>
      </w:r>
      <w:r>
        <w:rPr>
          <w:sz w:val="22"/>
          <w:szCs w:val="22"/>
        </w:rPr>
        <w:t>pplication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development,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JNI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development,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frame</w:t>
      </w:r>
      <w:r>
        <w:rPr>
          <w:spacing w:val="-6"/>
          <w:sz w:val="22"/>
          <w:szCs w:val="22"/>
        </w:rPr>
        <w:t>wo</w:t>
      </w:r>
      <w:r>
        <w:rPr>
          <w:sz w:val="22"/>
          <w:szCs w:val="22"/>
        </w:rPr>
        <w:t>rk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development</w:t>
      </w:r>
    </w:p>
    <w:p w14:paraId="4C406D5B" w14:textId="314FC5B9" w:rsidR="00391688" w:rsidRDefault="00EA2A2E" w:rsidP="00EA2A2E">
      <w:pPr>
        <w:spacing w:before="72"/>
        <w:ind w:left="780" w:right="5145"/>
        <w:rPr>
          <w:sz w:val="22"/>
          <w:szCs w:val="22"/>
        </w:rPr>
      </w:pPr>
      <w:r>
        <w:rPr>
          <w:sz w:val="22"/>
          <w:szCs w:val="22"/>
        </w:rPr>
        <w:t xml:space="preserve">Server  </w:t>
      </w:r>
      <w:r>
        <w:rPr>
          <w:spacing w:val="3"/>
          <w:sz w:val="22"/>
          <w:szCs w:val="22"/>
        </w:rPr>
        <w:t xml:space="preserve"> </w:t>
      </w:r>
      <w:r w:rsidR="00CD6CC2">
        <w:rPr>
          <w:sz w:val="22"/>
          <w:szCs w:val="22"/>
        </w:rPr>
        <w:t>n</w:t>
      </w:r>
      <w:r>
        <w:rPr>
          <w:spacing w:val="6"/>
          <w:sz w:val="22"/>
          <w:szCs w:val="22"/>
        </w:rPr>
        <w:t>o</w:t>
      </w:r>
      <w:r w:rsidR="00CD6CC2">
        <w:rPr>
          <w:sz w:val="22"/>
          <w:szCs w:val="22"/>
        </w:rPr>
        <w:t>dejs</w:t>
      </w:r>
      <w:r>
        <w:rPr>
          <w:sz w:val="22"/>
          <w:szCs w:val="22"/>
        </w:rPr>
        <w:t>,</w:t>
      </w:r>
      <w:r>
        <w:rPr>
          <w:spacing w:val="36"/>
          <w:sz w:val="22"/>
          <w:szCs w:val="22"/>
        </w:rPr>
        <w:t xml:space="preserve"> </w:t>
      </w:r>
      <w:r w:rsidR="00C93476">
        <w:rPr>
          <w:sz w:val="22"/>
          <w:szCs w:val="22"/>
        </w:rPr>
        <w:t>openfire</w:t>
      </w:r>
      <w:r>
        <w:rPr>
          <w:sz w:val="22"/>
          <w:szCs w:val="22"/>
        </w:rPr>
        <w:t>,</w:t>
      </w:r>
      <w:r>
        <w:rPr>
          <w:spacing w:val="21"/>
          <w:sz w:val="22"/>
          <w:szCs w:val="22"/>
        </w:rPr>
        <w:t xml:space="preserve"> </w:t>
      </w:r>
      <w:r w:rsidR="00010BCC">
        <w:rPr>
          <w:sz w:val="22"/>
          <w:szCs w:val="22"/>
        </w:rPr>
        <w:t>d</w:t>
      </w:r>
      <w:r>
        <w:rPr>
          <w:sz w:val="22"/>
          <w:szCs w:val="22"/>
        </w:rPr>
        <w:t>jango</w:t>
      </w:r>
    </w:p>
    <w:p w14:paraId="5EB00DBB" w14:textId="77777777" w:rsidR="00391688" w:rsidRDefault="00EA2A2E">
      <w:pPr>
        <w:spacing w:before="72"/>
        <w:ind w:left="656"/>
        <w:rPr>
          <w:sz w:val="22"/>
          <w:szCs w:val="22"/>
        </w:rPr>
      </w:pPr>
      <w:r>
        <w:rPr>
          <w:sz w:val="22"/>
          <w:szCs w:val="22"/>
        </w:rPr>
        <w:t>Securi</w:t>
      </w:r>
      <w:r>
        <w:rPr>
          <w:spacing w:val="-6"/>
          <w:sz w:val="22"/>
          <w:szCs w:val="22"/>
        </w:rPr>
        <w:t>t</w:t>
      </w:r>
      <w:r>
        <w:rPr>
          <w:sz w:val="22"/>
          <w:szCs w:val="22"/>
        </w:rPr>
        <w:t xml:space="preserve">y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enssl,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FIPS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certification</w:t>
      </w:r>
    </w:p>
    <w:p w14:paraId="230B9853" w14:textId="003AAEA6" w:rsidR="00391688" w:rsidRDefault="00EA2A2E">
      <w:pPr>
        <w:spacing w:before="72"/>
        <w:ind w:left="230"/>
        <w:rPr>
          <w:sz w:val="22"/>
          <w:szCs w:val="22"/>
        </w:rPr>
      </w:pPr>
      <w:r>
        <w:rPr>
          <w:sz w:val="22"/>
          <w:szCs w:val="22"/>
        </w:rPr>
        <w:t>Linux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 xml:space="preserve">Kernel </w:t>
      </w:r>
      <w:r>
        <w:rPr>
          <w:spacing w:val="51"/>
          <w:sz w:val="22"/>
          <w:szCs w:val="22"/>
        </w:rPr>
        <w:t xml:space="preserve"> </w:t>
      </w:r>
      <w:r w:rsidR="00FB0685">
        <w:rPr>
          <w:sz w:val="22"/>
          <w:szCs w:val="22"/>
        </w:rPr>
        <w:t>d</w:t>
      </w:r>
      <w:r>
        <w:rPr>
          <w:sz w:val="22"/>
          <w:szCs w:val="22"/>
        </w:rPr>
        <w:t>river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develo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er.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General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understanding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Linux</w:t>
      </w:r>
      <w:r>
        <w:rPr>
          <w:spacing w:val="-15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ernel</w:t>
      </w:r>
      <w:r>
        <w:rPr>
          <w:spacing w:val="5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internals</w:t>
      </w:r>
    </w:p>
    <w:p w14:paraId="0EDF7661" w14:textId="77777777" w:rsidR="00391688" w:rsidRDefault="00EA2A2E">
      <w:pPr>
        <w:spacing w:before="72" w:line="240" w:lineRule="exact"/>
        <w:ind w:left="200"/>
        <w:rPr>
          <w:sz w:val="22"/>
          <w:szCs w:val="22"/>
        </w:rPr>
        <w:sectPr w:rsidR="00391688">
          <w:pgSz w:w="11920" w:h="16840"/>
          <w:pgMar w:top="1560" w:right="1340" w:bottom="280" w:left="1360" w:header="0" w:footer="2037" w:gutter="0"/>
          <w:cols w:space="720"/>
        </w:sectPr>
      </w:pPr>
      <w:r>
        <w:rPr>
          <w:sz w:val="22"/>
          <w:szCs w:val="22"/>
        </w:rPr>
        <w:t>ARM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chipset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ARM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instruction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set,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SafeZone,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Mobile</w:t>
      </w:r>
      <w:r>
        <w:rPr>
          <w:spacing w:val="-7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bo</w:t>
      </w:r>
      <w:r>
        <w:rPr>
          <w:sz w:val="22"/>
          <w:szCs w:val="22"/>
        </w:rPr>
        <w:t>otloaders,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ARM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compiling</w:t>
      </w:r>
      <w:r>
        <w:rPr>
          <w:spacing w:val="-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t</w:t>
      </w:r>
      <w:r>
        <w:rPr>
          <w:spacing w:val="6"/>
          <w:w w:val="109"/>
          <w:sz w:val="22"/>
          <w:szCs w:val="22"/>
        </w:rPr>
        <w:t>o</w:t>
      </w:r>
      <w:r>
        <w:rPr>
          <w:w w:val="95"/>
          <w:sz w:val="22"/>
          <w:szCs w:val="22"/>
        </w:rPr>
        <w:t>ols</w:t>
      </w:r>
    </w:p>
    <w:p w14:paraId="2DCD32FE" w14:textId="77777777" w:rsidR="00391688" w:rsidRDefault="00EA2A2E">
      <w:pPr>
        <w:spacing w:before="94" w:line="257" w:lineRule="auto"/>
        <w:ind w:left="603" w:hanging="4"/>
        <w:jc w:val="right"/>
        <w:rPr>
          <w:sz w:val="22"/>
          <w:szCs w:val="22"/>
        </w:rPr>
      </w:pPr>
      <w:r>
        <w:rPr>
          <w:w w:val="104"/>
          <w:sz w:val="22"/>
          <w:szCs w:val="22"/>
        </w:rPr>
        <w:lastRenderedPageBreak/>
        <w:t>Ne</w:t>
      </w:r>
      <w:r>
        <w:rPr>
          <w:spacing w:val="-6"/>
          <w:w w:val="104"/>
          <w:sz w:val="22"/>
          <w:szCs w:val="22"/>
        </w:rPr>
        <w:t>t</w:t>
      </w:r>
      <w:r>
        <w:rPr>
          <w:spacing w:val="-6"/>
          <w:w w:val="93"/>
          <w:sz w:val="22"/>
          <w:szCs w:val="22"/>
        </w:rPr>
        <w:t>w</w:t>
      </w:r>
      <w:r>
        <w:rPr>
          <w:spacing w:val="-6"/>
          <w:w w:val="99"/>
          <w:sz w:val="22"/>
          <w:szCs w:val="22"/>
        </w:rPr>
        <w:t>o</w:t>
      </w:r>
      <w:r>
        <w:rPr>
          <w:w w:val="98"/>
          <w:sz w:val="22"/>
          <w:szCs w:val="22"/>
        </w:rPr>
        <w:t xml:space="preserve">rk </w:t>
      </w:r>
      <w:r>
        <w:rPr>
          <w:spacing w:val="-6"/>
          <w:w w:val="102"/>
          <w:sz w:val="22"/>
          <w:szCs w:val="22"/>
        </w:rPr>
        <w:t>p</w:t>
      </w:r>
      <w:r>
        <w:rPr>
          <w:w w:val="104"/>
          <w:sz w:val="22"/>
          <w:szCs w:val="22"/>
        </w:rPr>
        <w:t>rot</w:t>
      </w:r>
      <w:r>
        <w:rPr>
          <w:spacing w:val="6"/>
          <w:w w:val="104"/>
          <w:sz w:val="22"/>
          <w:szCs w:val="22"/>
        </w:rPr>
        <w:t>o</w:t>
      </w:r>
      <w:r>
        <w:rPr>
          <w:w w:val="96"/>
          <w:sz w:val="22"/>
          <w:szCs w:val="22"/>
        </w:rPr>
        <w:t>col</w:t>
      </w:r>
    </w:p>
    <w:p w14:paraId="342A0640" w14:textId="77777777" w:rsidR="00391688" w:rsidRDefault="00EA2A2E">
      <w:pPr>
        <w:spacing w:before="75" w:line="257" w:lineRule="auto"/>
        <w:ind w:left="907" w:right="5" w:hanging="749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Development </w:t>
      </w:r>
      <w:r>
        <w:rPr>
          <w:w w:val="109"/>
          <w:sz w:val="22"/>
          <w:szCs w:val="22"/>
        </w:rPr>
        <w:t>t</w:t>
      </w:r>
      <w:r>
        <w:rPr>
          <w:spacing w:val="6"/>
          <w:w w:val="109"/>
          <w:sz w:val="22"/>
          <w:szCs w:val="22"/>
        </w:rPr>
        <w:t>o</w:t>
      </w:r>
      <w:r>
        <w:rPr>
          <w:w w:val="95"/>
          <w:sz w:val="22"/>
          <w:szCs w:val="22"/>
        </w:rPr>
        <w:t>ols</w:t>
      </w:r>
    </w:p>
    <w:p w14:paraId="4B3EA622" w14:textId="77777777" w:rsidR="00391688" w:rsidRDefault="00EA2A2E">
      <w:pPr>
        <w:spacing w:before="94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Optimization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mobile </w:t>
      </w:r>
      <w:r>
        <w:rPr>
          <w:w w:val="107"/>
          <w:sz w:val="22"/>
          <w:szCs w:val="22"/>
        </w:rPr>
        <w:t>ne</w:t>
      </w:r>
      <w:r>
        <w:rPr>
          <w:spacing w:val="-6"/>
          <w:w w:val="107"/>
          <w:sz w:val="22"/>
          <w:szCs w:val="22"/>
        </w:rPr>
        <w:t>t</w:t>
      </w:r>
      <w:r>
        <w:rPr>
          <w:spacing w:val="-6"/>
          <w:w w:val="93"/>
          <w:sz w:val="22"/>
          <w:szCs w:val="22"/>
        </w:rPr>
        <w:t>w</w:t>
      </w:r>
      <w:r>
        <w:rPr>
          <w:spacing w:val="-6"/>
          <w:w w:val="99"/>
          <w:sz w:val="22"/>
          <w:szCs w:val="22"/>
        </w:rPr>
        <w:t>o</w:t>
      </w:r>
      <w:r>
        <w:rPr>
          <w:w w:val="98"/>
          <w:sz w:val="22"/>
          <w:szCs w:val="22"/>
        </w:rPr>
        <w:t>rks</w:t>
      </w:r>
    </w:p>
    <w:p w14:paraId="3D783ADF" w14:textId="77777777" w:rsidR="00391688" w:rsidRDefault="00391688">
      <w:pPr>
        <w:spacing w:before="3" w:line="160" w:lineRule="exact"/>
        <w:rPr>
          <w:sz w:val="16"/>
          <w:szCs w:val="16"/>
        </w:rPr>
      </w:pPr>
    </w:p>
    <w:p w14:paraId="487752A8" w14:textId="77777777" w:rsidR="00391688" w:rsidRDefault="00391688">
      <w:pPr>
        <w:spacing w:line="200" w:lineRule="exact"/>
      </w:pPr>
    </w:p>
    <w:p w14:paraId="24AAC21D" w14:textId="77777777" w:rsidR="00391688" w:rsidRDefault="00EA2A2E">
      <w:pPr>
        <w:spacing w:line="257" w:lineRule="auto"/>
        <w:ind w:right="80"/>
        <w:rPr>
          <w:sz w:val="22"/>
          <w:szCs w:val="22"/>
        </w:rPr>
      </w:pPr>
      <w:r>
        <w:rPr>
          <w:sz w:val="22"/>
          <w:szCs w:val="22"/>
        </w:rPr>
        <w:t>emacs,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android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studio,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cloud9,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eclipse,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ru</w:t>
      </w:r>
      <w:r>
        <w:rPr>
          <w:spacing w:val="-6"/>
          <w:sz w:val="22"/>
          <w:szCs w:val="22"/>
        </w:rPr>
        <w:t>b</w:t>
      </w:r>
      <w:r>
        <w:rPr>
          <w:sz w:val="22"/>
          <w:szCs w:val="22"/>
        </w:rPr>
        <w:t>ymine,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jira,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git,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p4,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gcc,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cma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e,</w:t>
      </w:r>
      <w:r>
        <w:rPr>
          <w:spacing w:val="10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tc</w:t>
      </w:r>
      <w:r>
        <w:rPr>
          <w:spacing w:val="6"/>
          <w:w w:val="105"/>
          <w:sz w:val="22"/>
          <w:szCs w:val="22"/>
        </w:rPr>
        <w:t>p</w:t>
      </w:r>
      <w:r>
        <w:rPr>
          <w:sz w:val="22"/>
          <w:szCs w:val="22"/>
        </w:rPr>
        <w:t>dump, kismet</w:t>
      </w:r>
    </w:p>
    <w:sectPr w:rsidR="00391688">
      <w:type w:val="continuous"/>
      <w:pgSz w:w="11920" w:h="16840"/>
      <w:pgMar w:top="1500" w:right="1340" w:bottom="280" w:left="1360" w:header="720" w:footer="720" w:gutter="0"/>
      <w:cols w:num="2" w:space="720" w:equalWidth="0">
        <w:col w:w="1389" w:space="173"/>
        <w:col w:w="7658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DE0E4E8" w14:textId="77777777" w:rsidR="00B15AEB" w:rsidRDefault="00EA2A2E">
      <w:r>
        <w:separator/>
      </w:r>
    </w:p>
  </w:endnote>
  <w:endnote w:type="continuationSeparator" w:id="0">
    <w:p w14:paraId="58E967B7" w14:textId="77777777" w:rsidR="00B15AEB" w:rsidRDefault="00EA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A7C5BE" w14:textId="77777777" w:rsidR="00391688" w:rsidRDefault="00F27D50">
    <w:pPr>
      <w:spacing w:line="200" w:lineRule="exact"/>
    </w:pPr>
    <w:r>
      <w:pict w14:anchorId="68B07B35">
        <v:group id="_x0000_s2051" style="position:absolute;margin-left:416.25pt;margin-top:744.6pt;width:9.55pt;height:9.55pt;z-index:-251659776;mso-position-horizontal-relative:page;mso-position-vertical-relative:page" coordorigin="8326,14893" coordsize="191,191">
          <v:shape id="_x0000_s2055" style="position:absolute;left:8330;top:14897;width:183;height:183" coordorigin="8330,14897" coordsize="183,183" path="m8353,14897l8340,14897,8330,14904,8330,15069,8340,15080,8505,15080,8513,15069,8513,14904,8505,14897,8353,14897xe" fillcolor="#727272" stroked="f">
            <v:path arrowok="t"/>
          </v:shape>
          <v:shape id="_x0000_s2054" style="position:absolute;left:8364;top:14931;width:26;height:112" coordorigin="8364,14931" coordsize="26,112" path="m8366,14966l8366,15043,8390,15043,8390,14966,8366,14966xe" stroked="f">
            <v:path arrowok="t"/>
          </v:shape>
          <v:shape id="_x0000_s2053" style="position:absolute;left:8364;top:14931;width:26;height:112" coordorigin="8364,14931" coordsize="26,112" path="m8366,14936l8364,14942,8364,14947,8369,14952,8369,14955,8382,14955,8387,14952,8390,14947,8390,14942,8387,14936,8382,14931,8374,14931,8369,14934,8366,14936xe" stroked="f">
            <v:path arrowok="t"/>
          </v:shape>
          <v:shape id="_x0000_s2052" style="position:absolute;left:8407;top:14963;width:69;height:80" coordorigin="8407,14963" coordsize="69,80" path="m8431,15043l8431,14993,8433,14987,8438,14985,8451,14985,8451,14987,8454,14993,8454,15043,8477,15043,8477,14987,8474,14976,8469,14971,8467,14966,8459,14963,8446,14963,8441,14966,8436,14968,8431,14974,8428,14976,8425,14966,8407,14966,8407,15043,8431,15043xe" stroked="f">
            <v:path arrowok="t"/>
          </v:shape>
          <w10:wrap anchorx="page" anchory="page"/>
        </v:group>
      </w:pict>
    </w:r>
    <w:r>
      <w:pict w14:anchorId="5573869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129.65pt;margin-top:729pt;width:335.9pt;height:30.15pt;z-index:-251658752;mso-position-horizontal-relative:page;mso-position-vertical-relative:page" filled="f" stroked="f">
          <v:textbox inset="0,0,0,0">
            <w:txbxContent>
              <w:p w14:paraId="2E7A3576" w14:textId="77777777" w:rsidR="00391688" w:rsidRDefault="00EA2A2E">
                <w:pPr>
                  <w:spacing w:line="240" w:lineRule="exact"/>
                  <w:ind w:left="2088" w:right="2015"/>
                  <w:jc w:val="center"/>
                  <w:rPr>
                    <w:sz w:val="22"/>
                    <w:szCs w:val="22"/>
                  </w:rPr>
                </w:pPr>
                <w:r>
                  <w:rPr>
                    <w:i/>
                    <w:color w:val="727272"/>
                    <w:sz w:val="22"/>
                    <w:szCs w:val="22"/>
                  </w:rPr>
                  <w:t>–</w:t>
                </w:r>
                <w:r>
                  <w:rPr>
                    <w:i/>
                    <w:color w:val="727272"/>
                    <w:spacing w:val="17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color w:val="727272"/>
                    <w:sz w:val="22"/>
                    <w:szCs w:val="22"/>
                  </w:rPr>
                  <w:t>30339</w:t>
                </w:r>
                <w:r>
                  <w:rPr>
                    <w:i/>
                    <w:color w:val="727272"/>
                    <w:spacing w:val="12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color w:val="727272"/>
                    <w:spacing w:val="-6"/>
                    <w:sz w:val="22"/>
                    <w:szCs w:val="22"/>
                  </w:rPr>
                  <w:t>A</w:t>
                </w:r>
                <w:r>
                  <w:rPr>
                    <w:i/>
                    <w:color w:val="727272"/>
                    <w:sz w:val="22"/>
                    <w:szCs w:val="22"/>
                  </w:rPr>
                  <w:t>tlanta,</w:t>
                </w:r>
                <w:r>
                  <w:rPr>
                    <w:i/>
                    <w:color w:val="727272"/>
                    <w:spacing w:val="50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color w:val="727272"/>
                    <w:sz w:val="22"/>
                    <w:szCs w:val="22"/>
                  </w:rPr>
                  <w:t>GA</w:t>
                </w:r>
                <w:r>
                  <w:rPr>
                    <w:i/>
                    <w:color w:val="727272"/>
                    <w:spacing w:val="15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color w:val="727272"/>
                    <w:sz w:val="22"/>
                    <w:szCs w:val="22"/>
                  </w:rPr>
                  <w:t>–</w:t>
                </w:r>
                <w:r>
                  <w:rPr>
                    <w:i/>
                    <w:color w:val="727272"/>
                    <w:spacing w:val="17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color w:val="727272"/>
                    <w:w w:val="103"/>
                    <w:sz w:val="22"/>
                    <w:szCs w:val="22"/>
                  </w:rPr>
                  <w:t>U.S.</w:t>
                </w:r>
              </w:p>
              <w:p w14:paraId="2161AFEF" w14:textId="77777777" w:rsidR="00391688" w:rsidRDefault="00EA2A2E">
                <w:pPr>
                  <w:spacing w:before="18"/>
                  <w:ind w:left="-22" w:right="-22"/>
                  <w:jc w:val="center"/>
                  <w:rPr>
                    <w:sz w:val="22"/>
                    <w:szCs w:val="22"/>
                  </w:rPr>
                </w:pPr>
                <w:r>
                  <w:rPr>
                    <w:color w:val="727272"/>
                    <w:sz w:val="22"/>
                    <w:szCs w:val="22"/>
                  </w:rPr>
                  <w:t>H</w:t>
                </w:r>
                <w:r>
                  <w:rPr>
                    <w:color w:val="727272"/>
                    <w:spacing w:val="47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color w:val="727272"/>
                    <w:sz w:val="22"/>
                    <w:szCs w:val="22"/>
                  </w:rPr>
                  <w:t>+1</w:t>
                </w:r>
                <w:r>
                  <w:rPr>
                    <w:i/>
                    <w:color w:val="727272"/>
                    <w:spacing w:val="36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color w:val="727272"/>
                    <w:sz w:val="22"/>
                    <w:szCs w:val="22"/>
                  </w:rPr>
                  <w:t>(678)</w:t>
                </w:r>
                <w:r>
                  <w:rPr>
                    <w:i/>
                    <w:color w:val="727272"/>
                    <w:spacing w:val="37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color w:val="727272"/>
                    <w:sz w:val="22"/>
                    <w:szCs w:val="22"/>
                  </w:rPr>
                  <w:t>978</w:t>
                </w:r>
                <w:r>
                  <w:rPr>
                    <w:i/>
                    <w:color w:val="727272"/>
                    <w:spacing w:val="15"/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color w:val="727272"/>
                    <w:sz w:val="22"/>
                    <w:szCs w:val="22"/>
                  </w:rPr>
                  <w:t xml:space="preserve">3250  </w:t>
                </w:r>
                <w:r>
                  <w:rPr>
                    <w:i/>
                    <w:color w:val="727272"/>
                    <w:spacing w:val="49"/>
                    <w:sz w:val="22"/>
                    <w:szCs w:val="22"/>
                  </w:rPr>
                  <w:t xml:space="preserve"> </w:t>
                </w:r>
                <w:r>
                  <w:rPr>
                    <w:color w:val="727272"/>
                    <w:w w:val="136"/>
                    <w:sz w:val="22"/>
                    <w:szCs w:val="22"/>
                  </w:rPr>
                  <w:t xml:space="preserve">• </w:t>
                </w:r>
                <w:r>
                  <w:rPr>
                    <w:color w:val="727272"/>
                    <w:spacing w:val="72"/>
                    <w:w w:val="136"/>
                    <w:sz w:val="22"/>
                    <w:szCs w:val="22"/>
                  </w:rPr>
                  <w:t xml:space="preserve"> </w:t>
                </w:r>
                <w:r>
                  <w:rPr>
                    <w:color w:val="727272"/>
                    <w:w w:val="136"/>
                    <w:sz w:val="22"/>
                    <w:szCs w:val="22"/>
                  </w:rPr>
                  <w:t>B</w:t>
                </w:r>
                <w:r>
                  <w:rPr>
                    <w:color w:val="727272"/>
                    <w:spacing w:val="-9"/>
                    <w:w w:val="136"/>
                    <w:sz w:val="22"/>
                    <w:szCs w:val="22"/>
                  </w:rPr>
                  <w:t xml:space="preserve"> </w:t>
                </w:r>
                <w:hyperlink r:id="rId1">
                  <w:r>
                    <w:rPr>
                      <w:i/>
                      <w:color w:val="727272"/>
                      <w:sz w:val="22"/>
                      <w:szCs w:val="22"/>
                    </w:rPr>
                    <w:t>1983.song.</w:t>
                  </w:r>
                  <w:r>
                    <w:rPr>
                      <w:i/>
                      <w:color w:val="727272"/>
                      <w:spacing w:val="-6"/>
                      <w:sz w:val="22"/>
                      <w:szCs w:val="22"/>
                    </w:rPr>
                    <w:t>w</w:t>
                  </w:r>
                  <w:r>
                    <w:rPr>
                      <w:i/>
                      <w:color w:val="727272"/>
                      <w:sz w:val="22"/>
                      <w:szCs w:val="22"/>
                    </w:rPr>
                    <w:t xml:space="preserve">ei@gmail.com </w:t>
                  </w:r>
                  <w:r>
                    <w:rPr>
                      <w:i/>
                      <w:color w:val="727272"/>
                      <w:spacing w:val="44"/>
                      <w:sz w:val="22"/>
                      <w:szCs w:val="22"/>
                    </w:rPr>
                    <w:t xml:space="preserve"> </w:t>
                  </w:r>
                  <w:r>
                    <w:rPr>
                      <w:color w:val="727272"/>
                      <w:w w:val="141"/>
                      <w:sz w:val="22"/>
                      <w:szCs w:val="22"/>
                    </w:rPr>
                    <w:t>•</w:t>
                  </w:r>
                </w:hyperlink>
                <w:r>
                  <w:rPr>
                    <w:color w:val="727272"/>
                    <w:w w:val="141"/>
                    <w:sz w:val="22"/>
                    <w:szCs w:val="22"/>
                  </w:rPr>
                  <w:t xml:space="preserve">     </w:t>
                </w:r>
                <w:r>
                  <w:rPr>
                    <w:color w:val="727272"/>
                    <w:spacing w:val="9"/>
                    <w:w w:val="141"/>
                    <w:sz w:val="22"/>
                    <w:szCs w:val="22"/>
                  </w:rPr>
                  <w:t xml:space="preserve"> </w:t>
                </w:r>
                <w:hyperlink r:id="rId2">
                  <w:r>
                    <w:rPr>
                      <w:i/>
                      <w:color w:val="727272"/>
                      <w:w w:val="141"/>
                      <w:sz w:val="22"/>
                      <w:szCs w:val="22"/>
                    </w:rPr>
                    <w:t>song</w:t>
                  </w:r>
                  <w:r>
                    <w:rPr>
                      <w:i/>
                      <w:color w:val="727272"/>
                      <w:spacing w:val="-6"/>
                      <w:w w:val="141"/>
                      <w:sz w:val="22"/>
                      <w:szCs w:val="22"/>
                    </w:rPr>
                    <w:t>w</w:t>
                  </w:r>
                  <w:r>
                    <w:rPr>
                      <w:i/>
                      <w:color w:val="727272"/>
                      <w:w w:val="94"/>
                      <w:sz w:val="22"/>
                      <w:szCs w:val="22"/>
                    </w:rPr>
                    <w:t>ei</w:t>
                  </w:r>
                </w:hyperlink>
              </w:p>
            </w:txbxContent>
          </v:textbox>
          <w10:wrap anchorx="page" anchory="page"/>
        </v:shape>
      </w:pict>
    </w:r>
    <w:r>
      <w:pict w14:anchorId="4BFFC6CB">
        <v:shape id="_x0000_s2049" type="#_x0000_t202" style="position:absolute;margin-left:502.5pt;margin-top:742.55pt;width:19.35pt;height:12.9pt;z-index:-251657728;mso-position-horizontal-relative:page;mso-position-vertical-relative:page" filled="f" stroked="f">
          <v:textbox inset="0,0,0,0">
            <w:txbxContent>
              <w:p w14:paraId="15F3429A" w14:textId="77777777" w:rsidR="00391688" w:rsidRDefault="00EA2A2E">
                <w:pPr>
                  <w:spacing w:line="240" w:lineRule="exact"/>
                  <w:ind w:left="40" w:right="-33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i/>
                    <w:color w:val="727272"/>
                    <w:w w:val="99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F27D50">
                  <w:rPr>
                    <w:i/>
                    <w:noProof/>
                    <w:color w:val="727272"/>
                    <w:w w:val="99"/>
                    <w:sz w:val="22"/>
                    <w:szCs w:val="22"/>
                  </w:rPr>
                  <w:t>2</w:t>
                </w:r>
                <w:r>
                  <w:fldChar w:fldCharType="end"/>
                </w:r>
                <w:r>
                  <w:rPr>
                    <w:i/>
                    <w:color w:val="727272"/>
                    <w:w w:val="127"/>
                    <w:sz w:val="22"/>
                    <w:szCs w:val="22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B19BF99" w14:textId="77777777" w:rsidR="00B15AEB" w:rsidRDefault="00EA2A2E">
      <w:r>
        <w:separator/>
      </w:r>
    </w:p>
  </w:footnote>
  <w:footnote w:type="continuationSeparator" w:id="0">
    <w:p w14:paraId="7CBE727F" w14:textId="77777777" w:rsidR="00B15AEB" w:rsidRDefault="00EA2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20B5DFF"/>
    <w:multiLevelType w:val="multilevel"/>
    <w:tmpl w:val="7A2A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688"/>
    <w:rsid w:val="00010BCC"/>
    <w:rsid w:val="000D794B"/>
    <w:rsid w:val="00391688"/>
    <w:rsid w:val="00AD0C18"/>
    <w:rsid w:val="00B15AEB"/>
    <w:rsid w:val="00C93476"/>
    <w:rsid w:val="00CD6CC2"/>
    <w:rsid w:val="00EA2A2E"/>
    <w:rsid w:val="00F27D50"/>
    <w:rsid w:val="00F63004"/>
    <w:rsid w:val="00FB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9"/>
    <o:shapelayout v:ext="edit">
      <o:idmap v:ext="edit" data="1"/>
    </o:shapelayout>
  </w:shapeDefaults>
  <w:decimalSymbol w:val="."/>
  <w:listSeparator w:val=","/>
  <w14:docId w14:val="05699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1983.song.wei@gmail.com" TargetMode="External"/><Relationship Id="rId2" Type="http://schemas.openxmlformats.org/officeDocument/2006/relationships/hyperlink" Target="http://www.linkedin.com/in/songw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645</Words>
  <Characters>3678</Characters>
  <Application>Microsoft Macintosh Word</Application>
  <DocSecurity>0</DocSecurity>
  <Lines>30</Lines>
  <Paragraphs>8</Paragraphs>
  <ScaleCrop>false</ScaleCrop>
  <Company>Turner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Song Wei</cp:lastModifiedBy>
  <cp:revision>10</cp:revision>
  <dcterms:created xsi:type="dcterms:W3CDTF">2015-11-04T02:48:00Z</dcterms:created>
  <dcterms:modified xsi:type="dcterms:W3CDTF">2015-11-04T02:52:00Z</dcterms:modified>
</cp:coreProperties>
</file>